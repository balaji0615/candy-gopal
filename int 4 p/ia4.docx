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561F" w14:textId="401ECF11" w:rsidR="006D1491" w:rsidRDefault="006D1491" w:rsidP="006D1491">
      <w:pPr>
        <w:rPr>
          <w:b/>
          <w:bCs/>
          <w:sz w:val="28"/>
          <w:szCs w:val="28"/>
          <w:u w:val="single"/>
        </w:rPr>
      </w:pPr>
      <w:r w:rsidRPr="006D1491">
        <w:rPr>
          <w:b/>
          <w:bCs/>
          <w:sz w:val="28"/>
          <w:szCs w:val="28"/>
          <w:u w:val="single"/>
        </w:rPr>
        <w:t xml:space="preserve">Postman </w:t>
      </w:r>
      <w:proofErr w:type="spellStart"/>
      <w:r w:rsidRPr="006D1491">
        <w:rPr>
          <w:b/>
          <w:bCs/>
          <w:sz w:val="28"/>
          <w:szCs w:val="28"/>
          <w:u w:val="single"/>
        </w:rPr>
        <w:t>mysql</w:t>
      </w:r>
      <w:proofErr w:type="spellEnd"/>
    </w:p>
    <w:p w14:paraId="78FAA5D3" w14:textId="77777777" w:rsidR="006D1491" w:rsidRPr="006D1491" w:rsidRDefault="006D1491" w:rsidP="006D1491">
      <w:pPr>
        <w:rPr>
          <w:b/>
          <w:bCs/>
          <w:sz w:val="28"/>
          <w:szCs w:val="28"/>
          <w:u w:val="single"/>
        </w:rPr>
      </w:pPr>
    </w:p>
    <w:p w14:paraId="6521F87C" w14:textId="700E8E4E" w:rsidR="006D1491" w:rsidRDefault="006D1491" w:rsidP="006D1491">
      <w:pPr>
        <w:rPr>
          <w:b/>
          <w:bCs/>
          <w:u w:val="single"/>
        </w:rPr>
      </w:pPr>
      <w:r w:rsidRPr="006D1491">
        <w:rPr>
          <w:b/>
          <w:bCs/>
          <w:u w:val="single"/>
        </w:rPr>
        <w:t>Controller.java</w:t>
      </w:r>
    </w:p>
    <w:p w14:paraId="79762C4F" w14:textId="77777777" w:rsidR="006D1491" w:rsidRPr="006D1491" w:rsidRDefault="006D1491" w:rsidP="006D1491">
      <w:pPr>
        <w:rPr>
          <w:b/>
          <w:bCs/>
          <w:u w:val="single"/>
        </w:rPr>
      </w:pPr>
    </w:p>
    <w:p w14:paraId="35C13527" w14:textId="4619C185" w:rsidR="006D1491" w:rsidRDefault="006D1491" w:rsidP="006D149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5020F435" w14:textId="77777777" w:rsidR="006D1491" w:rsidRDefault="006D1491" w:rsidP="006D1491"/>
    <w:p w14:paraId="1B456355" w14:textId="77777777" w:rsidR="006D1491" w:rsidRDefault="006D1491" w:rsidP="006D149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0071B2" w14:textId="77777777" w:rsidR="006D1491" w:rsidRDefault="006D1491" w:rsidP="006D1491"/>
    <w:p w14:paraId="3C168DE2" w14:textId="77777777" w:rsidR="006D1491" w:rsidRDefault="006D1491" w:rsidP="006D1491"/>
    <w:p w14:paraId="484DF73C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212945B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DD265E9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B9C896B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F508551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2F175E27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E83BCF6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EF4E517" w14:textId="77777777" w:rsidR="006D1491" w:rsidRDefault="006D1491" w:rsidP="006D149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4054DEA" w14:textId="77777777" w:rsidR="006D1491" w:rsidRDefault="006D1491" w:rsidP="006D1491"/>
    <w:p w14:paraId="3A8AEA71" w14:textId="77777777" w:rsidR="006D1491" w:rsidRDefault="006D1491" w:rsidP="006D149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.model.Model</w:t>
      </w:r>
      <w:proofErr w:type="spellEnd"/>
      <w:r>
        <w:t>;</w:t>
      </w:r>
    </w:p>
    <w:p w14:paraId="7E50C21F" w14:textId="77777777" w:rsidR="006D1491" w:rsidRDefault="006D1491" w:rsidP="006D149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.repository.Repo</w:t>
      </w:r>
      <w:proofErr w:type="spellEnd"/>
      <w:r>
        <w:t>;</w:t>
      </w:r>
    </w:p>
    <w:p w14:paraId="7B340DA1" w14:textId="77777777" w:rsidR="006D1491" w:rsidRDefault="006D1491" w:rsidP="006D1491"/>
    <w:p w14:paraId="16FBC8C2" w14:textId="77777777" w:rsidR="006D1491" w:rsidRDefault="006D1491" w:rsidP="006D1491">
      <w:r>
        <w:t>@RestController</w:t>
      </w:r>
    </w:p>
    <w:p w14:paraId="54518A46" w14:textId="77777777" w:rsidR="006D1491" w:rsidRDefault="006D1491" w:rsidP="006D1491">
      <w:r>
        <w:t>@RequestMapping("/users")</w:t>
      </w:r>
    </w:p>
    <w:p w14:paraId="57328A6D" w14:textId="77777777" w:rsidR="006D1491" w:rsidRDefault="006D1491" w:rsidP="006D1491">
      <w:r>
        <w:t>public class Controller {</w:t>
      </w:r>
    </w:p>
    <w:p w14:paraId="48F5601F" w14:textId="77777777" w:rsidR="006D1491" w:rsidRDefault="006D1491" w:rsidP="006D1491"/>
    <w:p w14:paraId="08756E04" w14:textId="77777777" w:rsidR="006D1491" w:rsidRDefault="006D1491" w:rsidP="006D1491"/>
    <w:p w14:paraId="1C0A4062" w14:textId="77777777" w:rsidR="006D1491" w:rsidRDefault="006D1491" w:rsidP="006D1491">
      <w:r>
        <w:t>@Autowired</w:t>
      </w:r>
    </w:p>
    <w:p w14:paraId="5054BA87" w14:textId="77777777" w:rsidR="006D1491" w:rsidRDefault="006D1491" w:rsidP="006D1491">
      <w:r>
        <w:t xml:space="preserve">private Repo </w:t>
      </w:r>
      <w:proofErr w:type="spellStart"/>
      <w:r>
        <w:t>repo</w:t>
      </w:r>
      <w:proofErr w:type="spellEnd"/>
      <w:r>
        <w:t>;</w:t>
      </w:r>
    </w:p>
    <w:p w14:paraId="5D84BF75" w14:textId="77777777" w:rsidR="006D1491" w:rsidRDefault="006D1491" w:rsidP="006D1491"/>
    <w:p w14:paraId="48B1D35B" w14:textId="77777777" w:rsidR="006D1491" w:rsidRDefault="006D1491" w:rsidP="006D1491">
      <w:r>
        <w:t>@GetMapping</w:t>
      </w:r>
    </w:p>
    <w:p w14:paraId="69061A74" w14:textId="77777777" w:rsidR="006D1491" w:rsidRDefault="006D1491" w:rsidP="006D1491">
      <w:r>
        <w:t xml:space="preserve">public List&lt;Model&gt;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</w:t>
      </w:r>
    </w:p>
    <w:p w14:paraId="2A31D086" w14:textId="77777777" w:rsidR="006D1491" w:rsidRDefault="006D1491" w:rsidP="006D1491">
      <w:r>
        <w:t>{</w:t>
      </w:r>
    </w:p>
    <w:p w14:paraId="54196C3C" w14:textId="77777777" w:rsidR="006D1491" w:rsidRDefault="006D1491" w:rsidP="006D1491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.findAll</w:t>
      </w:r>
      <w:proofErr w:type="spellEnd"/>
      <w:r>
        <w:t>();</w:t>
      </w:r>
    </w:p>
    <w:p w14:paraId="6E5A258B" w14:textId="77777777" w:rsidR="006D1491" w:rsidRDefault="006D1491" w:rsidP="006D1491">
      <w:r>
        <w:t>}</w:t>
      </w:r>
    </w:p>
    <w:p w14:paraId="135F26FB" w14:textId="77777777" w:rsidR="006D1491" w:rsidRDefault="006D1491" w:rsidP="006D1491"/>
    <w:p w14:paraId="44672ACC" w14:textId="77777777" w:rsidR="006D1491" w:rsidRDefault="006D1491" w:rsidP="006D1491">
      <w:r>
        <w:t>@GetMapping("/{id}")</w:t>
      </w:r>
    </w:p>
    <w:p w14:paraId="44E1B61E" w14:textId="77777777" w:rsidR="006D1491" w:rsidRDefault="006D1491" w:rsidP="006D1491">
      <w:r>
        <w:t xml:space="preserve">public Model </w:t>
      </w:r>
      <w:proofErr w:type="spellStart"/>
      <w:r>
        <w:t>getUserById</w:t>
      </w:r>
      <w:proofErr w:type="spellEnd"/>
      <w:r>
        <w:t xml:space="preserve">(@PathVariable(value="id") long </w:t>
      </w:r>
      <w:proofErr w:type="spellStart"/>
      <w:r>
        <w:t>userId</w:t>
      </w:r>
      <w:proofErr w:type="spellEnd"/>
      <w:r>
        <w:t>) {</w:t>
      </w:r>
    </w:p>
    <w:p w14:paraId="221466DB" w14:textId="77777777" w:rsidR="006D1491" w:rsidRDefault="006D1491" w:rsidP="006D1491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.findById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03BA9DC1" w14:textId="77777777" w:rsidR="006D1491" w:rsidRDefault="006D1491" w:rsidP="006D1491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();</w:t>
      </w:r>
    </w:p>
    <w:p w14:paraId="29429F73" w14:textId="77777777" w:rsidR="006D1491" w:rsidRDefault="006D1491" w:rsidP="006D1491"/>
    <w:p w14:paraId="7BEBCA4D" w14:textId="77777777" w:rsidR="006D1491" w:rsidRDefault="006D1491" w:rsidP="006D1491">
      <w:r>
        <w:t>}</w:t>
      </w:r>
    </w:p>
    <w:p w14:paraId="1FBCEFC6" w14:textId="77777777" w:rsidR="006D1491" w:rsidRDefault="006D1491" w:rsidP="006D1491">
      <w:r>
        <w:t>@PostMapping</w:t>
      </w:r>
    </w:p>
    <w:p w14:paraId="2E4745E3" w14:textId="77777777" w:rsidR="006D1491" w:rsidRDefault="006D1491" w:rsidP="006D1491">
      <w:r>
        <w:t xml:space="preserve">public Model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Model model)</w:t>
      </w:r>
    </w:p>
    <w:p w14:paraId="7F50EFD3" w14:textId="77777777" w:rsidR="006D1491" w:rsidRDefault="006D1491" w:rsidP="006D1491">
      <w:r>
        <w:t>{</w:t>
      </w:r>
    </w:p>
    <w:p w14:paraId="5F0D741A" w14:textId="77777777" w:rsidR="006D1491" w:rsidRDefault="006D1491" w:rsidP="006D1491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.save</w:t>
      </w:r>
      <w:proofErr w:type="spellEnd"/>
      <w:r>
        <w:t>(model);</w:t>
      </w:r>
    </w:p>
    <w:p w14:paraId="222BEC6D" w14:textId="77777777" w:rsidR="006D1491" w:rsidRDefault="006D1491" w:rsidP="006D1491">
      <w:r>
        <w:t>}</w:t>
      </w:r>
    </w:p>
    <w:p w14:paraId="0A19E96B" w14:textId="77777777" w:rsidR="006D1491" w:rsidRDefault="006D1491" w:rsidP="006D1491">
      <w:r>
        <w:t>@PutMapping("/{id}")</w:t>
      </w:r>
    </w:p>
    <w:p w14:paraId="1F1C5CDA" w14:textId="77777777" w:rsidR="006D1491" w:rsidRDefault="006D1491" w:rsidP="006D1491">
      <w:r>
        <w:lastRenderedPageBreak/>
        <w:t xml:space="preserve">public Model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@RequestBody Model model,@</w:t>
      </w:r>
      <w:proofErr w:type="spellStart"/>
      <w:r>
        <w:t>PathVariable</w:t>
      </w:r>
      <w:proofErr w:type="spellEnd"/>
      <w:r>
        <w:t xml:space="preserve">("id") long </w:t>
      </w:r>
      <w:proofErr w:type="spellStart"/>
      <w:r>
        <w:t>userId</w:t>
      </w:r>
      <w:proofErr w:type="spellEnd"/>
      <w:r>
        <w:t>)</w:t>
      </w:r>
    </w:p>
    <w:p w14:paraId="1E22ECC4" w14:textId="77777777" w:rsidR="006D1491" w:rsidRDefault="006D1491" w:rsidP="006D1491">
      <w:r>
        <w:t>{</w:t>
      </w:r>
    </w:p>
    <w:p w14:paraId="3CE1DF50" w14:textId="77777777" w:rsidR="006D1491" w:rsidRDefault="006D1491" w:rsidP="006D1491">
      <w:r>
        <w:tab/>
        <w:t xml:space="preserve">//return </w:t>
      </w:r>
      <w:proofErr w:type="spellStart"/>
      <w:proofErr w:type="gramStart"/>
      <w:r>
        <w:t>this.userRepository.save</w:t>
      </w:r>
      <w:proofErr w:type="spellEnd"/>
      <w:proofErr w:type="gramEnd"/>
      <w:r>
        <w:t>(user);</w:t>
      </w:r>
    </w:p>
    <w:p w14:paraId="4040DE2C" w14:textId="77777777" w:rsidR="006D1491" w:rsidRDefault="006D1491" w:rsidP="006D1491">
      <w:r>
        <w:tab/>
        <w:t>Model ex=</w:t>
      </w:r>
      <w:proofErr w:type="spellStart"/>
      <w:proofErr w:type="gramStart"/>
      <w:r>
        <w:t>this.repo</w:t>
      </w:r>
      <w:proofErr w:type="gramEnd"/>
      <w:r>
        <w:t>.findById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3981D39" w14:textId="77777777" w:rsidR="006D1491" w:rsidRDefault="006D1491" w:rsidP="006D1491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();</w:t>
      </w:r>
    </w:p>
    <w:p w14:paraId="4DA5C203" w14:textId="77777777" w:rsidR="006D1491" w:rsidRDefault="006D1491" w:rsidP="006D1491">
      <w:r>
        <w:tab/>
      </w:r>
      <w:proofErr w:type="spellStart"/>
      <w:proofErr w:type="gramStart"/>
      <w:r>
        <w:t>ex.setFirstname</w:t>
      </w:r>
      <w:proofErr w:type="spellEnd"/>
      <w:proofErr w:type="gramEnd"/>
      <w:r>
        <w:t>(</w:t>
      </w:r>
      <w:proofErr w:type="spellStart"/>
      <w:r>
        <w:t>model.getFirstname</w:t>
      </w:r>
      <w:proofErr w:type="spellEnd"/>
      <w:r>
        <w:t>());</w:t>
      </w:r>
    </w:p>
    <w:p w14:paraId="6B10D0AB" w14:textId="77777777" w:rsidR="006D1491" w:rsidRDefault="006D1491" w:rsidP="006D1491">
      <w:r>
        <w:tab/>
      </w:r>
      <w:proofErr w:type="spellStart"/>
      <w:proofErr w:type="gramStart"/>
      <w:r>
        <w:t>ex.setLasttname</w:t>
      </w:r>
      <w:proofErr w:type="spellEnd"/>
      <w:proofErr w:type="gramEnd"/>
      <w:r>
        <w:t>(</w:t>
      </w:r>
      <w:proofErr w:type="spellStart"/>
      <w:r>
        <w:t>model.getLasttname</w:t>
      </w:r>
      <w:proofErr w:type="spellEnd"/>
      <w:r>
        <w:t>());</w:t>
      </w:r>
    </w:p>
    <w:p w14:paraId="7F221951" w14:textId="77777777" w:rsidR="006D1491" w:rsidRDefault="006D1491" w:rsidP="006D1491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.save</w:t>
      </w:r>
      <w:proofErr w:type="spellEnd"/>
      <w:r>
        <w:t>(ex);</w:t>
      </w:r>
    </w:p>
    <w:p w14:paraId="5A323987" w14:textId="77777777" w:rsidR="006D1491" w:rsidRDefault="006D1491" w:rsidP="006D1491">
      <w:r>
        <w:t>}</w:t>
      </w:r>
    </w:p>
    <w:p w14:paraId="53D5C8AF" w14:textId="458EDB25" w:rsidR="006D1491" w:rsidRDefault="006D1491" w:rsidP="006D1491">
      <w:r>
        <w:t>}</w:t>
      </w:r>
    </w:p>
    <w:p w14:paraId="1479EB71" w14:textId="244A0F17" w:rsidR="006D1491" w:rsidRDefault="006D1491" w:rsidP="006D1491"/>
    <w:p w14:paraId="4831B24F" w14:textId="35924915" w:rsidR="006D1491" w:rsidRDefault="006D1491" w:rsidP="006D1491"/>
    <w:p w14:paraId="480A6FF0" w14:textId="537524B3" w:rsidR="006D1491" w:rsidRDefault="006D1491" w:rsidP="006D1491"/>
    <w:p w14:paraId="500DD10D" w14:textId="6369BF6B" w:rsidR="006D1491" w:rsidRPr="006D1491" w:rsidRDefault="006D1491" w:rsidP="006D1491">
      <w:pPr>
        <w:rPr>
          <w:b/>
          <w:bCs/>
        </w:rPr>
      </w:pPr>
      <w:r w:rsidRPr="006D1491">
        <w:rPr>
          <w:b/>
          <w:bCs/>
        </w:rPr>
        <w:t>Model.java</w:t>
      </w:r>
    </w:p>
    <w:p w14:paraId="1F103990" w14:textId="4C7D1BBC" w:rsidR="006D1491" w:rsidRDefault="006D1491" w:rsidP="006D1491"/>
    <w:p w14:paraId="4ED30995" w14:textId="77777777" w:rsidR="006D1491" w:rsidRDefault="006D1491" w:rsidP="006D149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112378F7" w14:textId="77777777" w:rsidR="006D1491" w:rsidRDefault="006D1491" w:rsidP="006D1491"/>
    <w:p w14:paraId="18E45B6C" w14:textId="77777777" w:rsidR="006D1491" w:rsidRDefault="006D1491" w:rsidP="006D149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B9400D9" w14:textId="77777777" w:rsidR="006D1491" w:rsidRDefault="006D1491" w:rsidP="006D149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7F14AAA" w14:textId="77777777" w:rsidR="006D1491" w:rsidRDefault="006D1491" w:rsidP="006D149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0ECA40B1" w14:textId="77777777" w:rsidR="006D1491" w:rsidRDefault="006D1491" w:rsidP="006D149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0206D1E" w14:textId="77777777" w:rsidR="006D1491" w:rsidRDefault="006D1491" w:rsidP="006D149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7706CED1" w14:textId="77777777" w:rsidR="006D1491" w:rsidRDefault="006D1491" w:rsidP="006D1491"/>
    <w:p w14:paraId="5B392D99" w14:textId="77777777" w:rsidR="006D1491" w:rsidRDefault="006D1491" w:rsidP="006D1491">
      <w:r>
        <w:t>@Entity</w:t>
      </w:r>
    </w:p>
    <w:p w14:paraId="3B97309B" w14:textId="77777777" w:rsidR="006D1491" w:rsidRDefault="006D1491" w:rsidP="006D1491">
      <w:r>
        <w:t>@Table(name="user")</w:t>
      </w:r>
    </w:p>
    <w:p w14:paraId="323084F9" w14:textId="77777777" w:rsidR="006D1491" w:rsidRDefault="006D1491" w:rsidP="006D1491">
      <w:r>
        <w:t>public class Model {</w:t>
      </w:r>
    </w:p>
    <w:p w14:paraId="0A6A160F" w14:textId="77777777" w:rsidR="006D1491" w:rsidRDefault="006D1491" w:rsidP="006D1491"/>
    <w:p w14:paraId="22DCE982" w14:textId="77777777" w:rsidR="006D1491" w:rsidRDefault="006D1491" w:rsidP="006D1491"/>
    <w:p w14:paraId="0FF6F293" w14:textId="77777777" w:rsidR="006D1491" w:rsidRDefault="006D1491" w:rsidP="006D1491">
      <w:r>
        <w:tab/>
        <w:t>@Id</w:t>
      </w:r>
    </w:p>
    <w:p w14:paraId="0FC4BCC9" w14:textId="77777777" w:rsidR="006D1491" w:rsidRDefault="006D1491" w:rsidP="006D1491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14:paraId="098B1429" w14:textId="77777777" w:rsidR="006D1491" w:rsidRDefault="006D1491" w:rsidP="006D1491"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379111A8" w14:textId="77777777" w:rsidR="006D1491" w:rsidRDefault="006D1491" w:rsidP="006D1491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535F2CAD" w14:textId="77777777" w:rsidR="006D1491" w:rsidRDefault="006D1491" w:rsidP="006D1491">
      <w:r>
        <w:tab/>
        <w:t xml:space="preserve">private String </w:t>
      </w:r>
      <w:proofErr w:type="spellStart"/>
      <w:r>
        <w:t>lasttname</w:t>
      </w:r>
      <w:proofErr w:type="spellEnd"/>
      <w:r>
        <w:t>;</w:t>
      </w:r>
    </w:p>
    <w:p w14:paraId="0541D01A" w14:textId="77777777" w:rsidR="006D1491" w:rsidRDefault="006D1491" w:rsidP="006D1491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8D93476" w14:textId="77777777" w:rsidR="006D1491" w:rsidRDefault="006D1491" w:rsidP="006D1491">
      <w:r>
        <w:tab/>
      </w:r>
      <w:r>
        <w:tab/>
        <w:t>return id;</w:t>
      </w:r>
    </w:p>
    <w:p w14:paraId="4FBE637D" w14:textId="77777777" w:rsidR="006D1491" w:rsidRDefault="006D1491" w:rsidP="006D1491">
      <w:r>
        <w:tab/>
        <w:t>}</w:t>
      </w:r>
    </w:p>
    <w:p w14:paraId="55FB9D55" w14:textId="77777777" w:rsidR="006D1491" w:rsidRDefault="006D1491" w:rsidP="006D1491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0CFA770" w14:textId="77777777" w:rsidR="006D1491" w:rsidRDefault="006D1491" w:rsidP="006D1491">
      <w:r>
        <w:tab/>
      </w:r>
      <w:r>
        <w:tab/>
        <w:t>this.id = id;</w:t>
      </w:r>
    </w:p>
    <w:p w14:paraId="29573A32" w14:textId="77777777" w:rsidR="006D1491" w:rsidRDefault="006D1491" w:rsidP="006D1491">
      <w:r>
        <w:tab/>
        <w:t>}</w:t>
      </w:r>
    </w:p>
    <w:p w14:paraId="12606716" w14:textId="77777777" w:rsidR="006D1491" w:rsidRDefault="006D1491" w:rsidP="006D1491"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175F5F15" w14:textId="77777777" w:rsidR="006D1491" w:rsidRDefault="006D1491" w:rsidP="006D1491"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40CF62EC" w14:textId="77777777" w:rsidR="006D1491" w:rsidRDefault="006D1491" w:rsidP="006D1491">
      <w:r>
        <w:tab/>
        <w:t>}</w:t>
      </w:r>
    </w:p>
    <w:p w14:paraId="6F12DDB6" w14:textId="77777777" w:rsidR="006D1491" w:rsidRDefault="006D1491" w:rsidP="006D1491"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41D07120" w14:textId="77777777" w:rsidR="006D1491" w:rsidRDefault="006D1491" w:rsidP="006D1491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490A294" w14:textId="77777777" w:rsidR="006D1491" w:rsidRDefault="006D1491" w:rsidP="006D1491">
      <w:r>
        <w:tab/>
        <w:t>}</w:t>
      </w:r>
    </w:p>
    <w:p w14:paraId="6BB9EC51" w14:textId="77777777" w:rsidR="006D1491" w:rsidRDefault="006D1491" w:rsidP="006D1491">
      <w:r>
        <w:tab/>
        <w:t xml:space="preserve">public String </w:t>
      </w:r>
      <w:proofErr w:type="spellStart"/>
      <w:proofErr w:type="gramStart"/>
      <w:r>
        <w:t>getLasttname</w:t>
      </w:r>
      <w:proofErr w:type="spellEnd"/>
      <w:r>
        <w:t>(</w:t>
      </w:r>
      <w:proofErr w:type="gramEnd"/>
      <w:r>
        <w:t>) {</w:t>
      </w:r>
    </w:p>
    <w:p w14:paraId="56ABD6A3" w14:textId="77777777" w:rsidR="006D1491" w:rsidRDefault="006D1491" w:rsidP="006D1491">
      <w:r>
        <w:tab/>
      </w:r>
      <w:r>
        <w:tab/>
        <w:t xml:space="preserve">return </w:t>
      </w:r>
      <w:proofErr w:type="spellStart"/>
      <w:r>
        <w:t>lasttname</w:t>
      </w:r>
      <w:proofErr w:type="spellEnd"/>
      <w:r>
        <w:t>;</w:t>
      </w:r>
    </w:p>
    <w:p w14:paraId="195604C2" w14:textId="77777777" w:rsidR="006D1491" w:rsidRDefault="006D1491" w:rsidP="006D1491">
      <w:r>
        <w:tab/>
        <w:t>}</w:t>
      </w:r>
    </w:p>
    <w:p w14:paraId="14013C47" w14:textId="77777777" w:rsidR="006D1491" w:rsidRDefault="006D1491" w:rsidP="006D1491">
      <w:r>
        <w:lastRenderedPageBreak/>
        <w:tab/>
        <w:t xml:space="preserve">public void </w:t>
      </w:r>
      <w:proofErr w:type="spellStart"/>
      <w:proofErr w:type="gramStart"/>
      <w:r>
        <w:t>setLasttname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lasttname</w:t>
      </w:r>
      <w:proofErr w:type="spellEnd"/>
      <w:r>
        <w:t>) {</w:t>
      </w:r>
    </w:p>
    <w:p w14:paraId="0E72334F" w14:textId="77777777" w:rsidR="006D1491" w:rsidRDefault="006D1491" w:rsidP="006D1491">
      <w:r>
        <w:tab/>
      </w:r>
      <w:r>
        <w:tab/>
      </w:r>
      <w:proofErr w:type="spellStart"/>
      <w:proofErr w:type="gramStart"/>
      <w:r>
        <w:t>this.lasttname</w:t>
      </w:r>
      <w:proofErr w:type="spellEnd"/>
      <w:proofErr w:type="gramEnd"/>
      <w:r>
        <w:t xml:space="preserve"> = </w:t>
      </w:r>
      <w:proofErr w:type="spellStart"/>
      <w:r>
        <w:t>lasttname</w:t>
      </w:r>
      <w:proofErr w:type="spellEnd"/>
      <w:r>
        <w:t>;</w:t>
      </w:r>
    </w:p>
    <w:p w14:paraId="4E270410" w14:textId="77777777" w:rsidR="006D1491" w:rsidRDefault="006D1491" w:rsidP="006D1491">
      <w:r>
        <w:tab/>
        <w:t>}</w:t>
      </w:r>
    </w:p>
    <w:p w14:paraId="49D3B3A7" w14:textId="77777777" w:rsidR="006D1491" w:rsidRDefault="006D1491" w:rsidP="006D1491">
      <w:r>
        <w:tab/>
        <w:t xml:space="preserve">public </w:t>
      </w:r>
      <w:proofErr w:type="gramStart"/>
      <w:r>
        <w:t>Model(</w:t>
      </w:r>
      <w:proofErr w:type="gramEnd"/>
      <w:r>
        <w:t xml:space="preserve">Long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lasttname</w:t>
      </w:r>
      <w:proofErr w:type="spellEnd"/>
      <w:r>
        <w:t xml:space="preserve">) </w:t>
      </w:r>
    </w:p>
    <w:p w14:paraId="599FDF57" w14:textId="77777777" w:rsidR="006D1491" w:rsidRDefault="006D1491" w:rsidP="006D1491">
      <w:r>
        <w:tab/>
        <w:t>{</w:t>
      </w:r>
    </w:p>
    <w:p w14:paraId="6547E5FE" w14:textId="77777777" w:rsidR="006D1491" w:rsidRDefault="006D1491" w:rsidP="006D149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24F35DD" w14:textId="77777777" w:rsidR="006D1491" w:rsidRDefault="006D1491" w:rsidP="006D1491">
      <w:r>
        <w:tab/>
      </w:r>
      <w:r>
        <w:tab/>
        <w:t>this.id = id;</w:t>
      </w:r>
    </w:p>
    <w:p w14:paraId="03D22B0B" w14:textId="77777777" w:rsidR="006D1491" w:rsidRDefault="006D1491" w:rsidP="006D1491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0C9EA9D" w14:textId="77777777" w:rsidR="006D1491" w:rsidRDefault="006D1491" w:rsidP="006D1491">
      <w:r>
        <w:tab/>
      </w:r>
      <w:r>
        <w:tab/>
      </w:r>
      <w:proofErr w:type="spellStart"/>
      <w:proofErr w:type="gramStart"/>
      <w:r>
        <w:t>this.lasttname</w:t>
      </w:r>
      <w:proofErr w:type="spellEnd"/>
      <w:proofErr w:type="gramEnd"/>
      <w:r>
        <w:t xml:space="preserve"> = </w:t>
      </w:r>
      <w:proofErr w:type="spellStart"/>
      <w:r>
        <w:t>lasttname</w:t>
      </w:r>
      <w:proofErr w:type="spellEnd"/>
      <w:r>
        <w:t>;</w:t>
      </w:r>
    </w:p>
    <w:p w14:paraId="4D3A438E" w14:textId="77777777" w:rsidR="006D1491" w:rsidRDefault="006D1491" w:rsidP="006D1491">
      <w:r>
        <w:tab/>
        <w:t>}</w:t>
      </w:r>
    </w:p>
    <w:p w14:paraId="4F3E731B" w14:textId="77777777" w:rsidR="006D1491" w:rsidRDefault="006D1491" w:rsidP="006D1491">
      <w:r>
        <w:tab/>
        <w:t xml:space="preserve">public </w:t>
      </w:r>
      <w:proofErr w:type="gramStart"/>
      <w:r>
        <w:t>Model(</w:t>
      </w:r>
      <w:proofErr w:type="gramEnd"/>
      <w:r>
        <w:t>)</w:t>
      </w:r>
    </w:p>
    <w:p w14:paraId="29D2A874" w14:textId="77777777" w:rsidR="006D1491" w:rsidRDefault="006D1491" w:rsidP="006D1491">
      <w:r>
        <w:tab/>
        <w:t>{</w:t>
      </w:r>
    </w:p>
    <w:p w14:paraId="11953539" w14:textId="77777777" w:rsidR="006D1491" w:rsidRDefault="006D1491" w:rsidP="006D1491">
      <w:r>
        <w:tab/>
      </w:r>
      <w:r>
        <w:tab/>
      </w:r>
    </w:p>
    <w:p w14:paraId="24277F56" w14:textId="77777777" w:rsidR="006D1491" w:rsidRDefault="006D1491" w:rsidP="006D1491">
      <w:r>
        <w:tab/>
        <w:t>}</w:t>
      </w:r>
    </w:p>
    <w:p w14:paraId="1A4CBF7D" w14:textId="77777777" w:rsidR="006D1491" w:rsidRDefault="006D1491" w:rsidP="006D1491">
      <w:r>
        <w:tab/>
      </w:r>
    </w:p>
    <w:p w14:paraId="0D5AEF90" w14:textId="77777777" w:rsidR="006D1491" w:rsidRDefault="006D1491" w:rsidP="006D1491"/>
    <w:p w14:paraId="769DCDA4" w14:textId="0BF03B03" w:rsidR="006D1491" w:rsidRDefault="006D1491" w:rsidP="006D1491">
      <w:r>
        <w:t>}</w:t>
      </w:r>
    </w:p>
    <w:p w14:paraId="1A14A860" w14:textId="258C2CE4" w:rsidR="00F21F43" w:rsidRDefault="00F21F43" w:rsidP="006D1491"/>
    <w:p w14:paraId="0DA2DB48" w14:textId="3BC31254" w:rsidR="00F21F43" w:rsidRDefault="00F21F43" w:rsidP="006D1491"/>
    <w:p w14:paraId="45A2EAB2" w14:textId="3145175D" w:rsidR="00F21F43" w:rsidRDefault="00F21F43" w:rsidP="006D1491"/>
    <w:p w14:paraId="429E2706" w14:textId="3BFC9285" w:rsidR="00F21F43" w:rsidRPr="00F21F43" w:rsidRDefault="00F21F43" w:rsidP="006D1491">
      <w:pPr>
        <w:rPr>
          <w:b/>
          <w:bCs/>
        </w:rPr>
      </w:pPr>
      <w:r w:rsidRPr="00F21F43">
        <w:rPr>
          <w:b/>
          <w:bCs/>
        </w:rPr>
        <w:t>Repo.java</w:t>
      </w:r>
    </w:p>
    <w:p w14:paraId="5F08DA2C" w14:textId="71A6BCFF" w:rsidR="00F21F43" w:rsidRDefault="00F21F43" w:rsidP="006D1491"/>
    <w:p w14:paraId="379E8A92" w14:textId="77777777" w:rsidR="00F21F43" w:rsidRDefault="00F21F43" w:rsidP="00F21F4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5836DA8E" w14:textId="77777777" w:rsidR="00F21F43" w:rsidRDefault="00F21F43" w:rsidP="00F21F43"/>
    <w:p w14:paraId="4B6B596B" w14:textId="77777777" w:rsidR="00F21F43" w:rsidRDefault="00F21F43" w:rsidP="00F21F43"/>
    <w:p w14:paraId="705243EC" w14:textId="77777777" w:rsidR="00F21F43" w:rsidRDefault="00F21F43" w:rsidP="00F21F4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F049DB6" w14:textId="77777777" w:rsidR="00F21F43" w:rsidRDefault="00F21F43" w:rsidP="00F21F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F231507" w14:textId="77777777" w:rsidR="00F21F43" w:rsidRDefault="00F21F43" w:rsidP="00F21F43"/>
    <w:p w14:paraId="4FEA7313" w14:textId="77777777" w:rsidR="00F21F43" w:rsidRDefault="00F21F43" w:rsidP="00F21F43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.model.Model</w:t>
      </w:r>
      <w:proofErr w:type="spellEnd"/>
      <w:r>
        <w:t>;</w:t>
      </w:r>
    </w:p>
    <w:p w14:paraId="704D8F51" w14:textId="77777777" w:rsidR="00F21F43" w:rsidRDefault="00F21F43" w:rsidP="00F21F43">
      <w:r>
        <w:t>@Repository</w:t>
      </w:r>
    </w:p>
    <w:p w14:paraId="6A801A72" w14:textId="77777777" w:rsidR="00F21F43" w:rsidRDefault="00F21F43" w:rsidP="00F21F43">
      <w:r>
        <w:t xml:space="preserve">public interface Repo extends </w:t>
      </w:r>
      <w:proofErr w:type="spellStart"/>
      <w:r>
        <w:t>JpaRepository</w:t>
      </w:r>
      <w:proofErr w:type="spellEnd"/>
      <w:r>
        <w:t>&lt;Model, Long</w:t>
      </w:r>
      <w:proofErr w:type="gramStart"/>
      <w:r>
        <w:t>&gt;{</w:t>
      </w:r>
      <w:proofErr w:type="gramEnd"/>
    </w:p>
    <w:p w14:paraId="4F8389B7" w14:textId="77777777" w:rsidR="00F21F43" w:rsidRDefault="00F21F43" w:rsidP="00F21F43"/>
    <w:p w14:paraId="04470674" w14:textId="77777777" w:rsidR="00F21F43" w:rsidRDefault="00F21F43" w:rsidP="00F21F43">
      <w:r>
        <w:tab/>
      </w:r>
    </w:p>
    <w:p w14:paraId="24AD7BDF" w14:textId="638DCC3C" w:rsidR="00F21F43" w:rsidRDefault="00F21F43" w:rsidP="00F21F43">
      <w:r>
        <w:t>}</w:t>
      </w:r>
    </w:p>
    <w:p w14:paraId="51E1046B" w14:textId="407368EB" w:rsidR="00F21F43" w:rsidRDefault="00F21F43" w:rsidP="00F21F43"/>
    <w:p w14:paraId="268CD65D" w14:textId="04088335" w:rsidR="00F21F43" w:rsidRPr="00F21F43" w:rsidRDefault="00F21F43" w:rsidP="00F21F43">
      <w:pPr>
        <w:rPr>
          <w:b/>
          <w:bCs/>
        </w:rPr>
      </w:pPr>
    </w:p>
    <w:p w14:paraId="559E3E6D" w14:textId="32CDC1F3" w:rsidR="00F21F43" w:rsidRPr="00F21F43" w:rsidRDefault="00F21F43" w:rsidP="00F21F43">
      <w:pPr>
        <w:rPr>
          <w:b/>
          <w:bCs/>
        </w:rPr>
      </w:pPr>
    </w:p>
    <w:p w14:paraId="1A9665C4" w14:textId="47409707" w:rsidR="00F21F43" w:rsidRPr="00F21F43" w:rsidRDefault="00F21F43" w:rsidP="00F21F43">
      <w:pPr>
        <w:rPr>
          <w:b/>
          <w:bCs/>
        </w:rPr>
      </w:pPr>
      <w:r w:rsidRPr="00F21F43">
        <w:rPr>
          <w:b/>
          <w:bCs/>
        </w:rPr>
        <w:t>Application properties</w:t>
      </w:r>
    </w:p>
    <w:p w14:paraId="7C0998A5" w14:textId="1731FDC3" w:rsidR="00F21F43" w:rsidRDefault="00F21F43" w:rsidP="00F21F43"/>
    <w:p w14:paraId="6F9A69B2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11D5B8FE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://localhost:3306/my-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sql</w:t>
      </w:r>
      <w:proofErr w:type="spellEnd"/>
      <w:proofErr w:type="gramEnd"/>
    </w:p>
    <w:p w14:paraId="4F26AE55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19FAC65A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Tiger@123</w:t>
      </w:r>
    </w:p>
    <w:p w14:paraId="44982B82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C9F8A4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0B5459F6" w14:textId="77777777" w:rsidR="00F21F43" w:rsidRDefault="00F21F43" w:rsidP="00F21F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73E0D337" w14:textId="1313D9B9" w:rsidR="00F21F43" w:rsidRDefault="00F21F43" w:rsidP="00F21F43"/>
    <w:p w14:paraId="7B9441AE" w14:textId="01A8A840" w:rsidR="00F21F43" w:rsidRDefault="00F21F43" w:rsidP="00F21F43"/>
    <w:p w14:paraId="3E4B526D" w14:textId="6AA5FBC2" w:rsidR="00F21F43" w:rsidRDefault="00F21F43" w:rsidP="00F21F43"/>
    <w:p w14:paraId="7CB836D0" w14:textId="7D65C98B" w:rsidR="00F21F43" w:rsidRPr="00F21F43" w:rsidRDefault="00F21F43" w:rsidP="00F21F43">
      <w:pPr>
        <w:rPr>
          <w:b/>
          <w:bCs/>
          <w:sz w:val="32"/>
          <w:szCs w:val="32"/>
        </w:rPr>
      </w:pPr>
      <w:r w:rsidRPr="00F21F43">
        <w:rPr>
          <w:b/>
          <w:bCs/>
          <w:sz w:val="32"/>
          <w:szCs w:val="32"/>
        </w:rPr>
        <w:lastRenderedPageBreak/>
        <w:t xml:space="preserve">crud operations </w:t>
      </w:r>
      <w:proofErr w:type="spellStart"/>
      <w:r w:rsidRPr="00F21F43">
        <w:rPr>
          <w:b/>
          <w:bCs/>
          <w:sz w:val="32"/>
          <w:szCs w:val="32"/>
        </w:rPr>
        <w:t>mysql</w:t>
      </w:r>
      <w:proofErr w:type="spellEnd"/>
    </w:p>
    <w:p w14:paraId="3BED9A6C" w14:textId="7905A949" w:rsidR="00F21F43" w:rsidRDefault="00F21F43" w:rsidP="00F21F43"/>
    <w:p w14:paraId="693C460F" w14:textId="77777777" w:rsidR="00F21F43" w:rsidRDefault="00F21F43" w:rsidP="00F21F43"/>
    <w:p w14:paraId="1F1B5D24" w14:textId="77D0F5DB" w:rsidR="00F21F43" w:rsidRDefault="00F21F43" w:rsidP="00F21F43"/>
    <w:p w14:paraId="2674D336" w14:textId="414F1935" w:rsidR="00F21F43" w:rsidRDefault="00F21F43" w:rsidP="00F21F43">
      <w:pPr>
        <w:rPr>
          <w:b/>
          <w:bCs/>
        </w:rPr>
      </w:pPr>
      <w:r w:rsidRPr="00F21F43">
        <w:rPr>
          <w:b/>
          <w:bCs/>
        </w:rPr>
        <w:t>Econtroller.java</w:t>
      </w:r>
    </w:p>
    <w:p w14:paraId="1286E9B0" w14:textId="5CBFB9D6" w:rsidR="00F21F43" w:rsidRDefault="00F21F43" w:rsidP="00F21F43">
      <w:pPr>
        <w:rPr>
          <w:b/>
          <w:bCs/>
        </w:rPr>
      </w:pPr>
    </w:p>
    <w:p w14:paraId="0B299595" w14:textId="77777777" w:rsidR="00F21F43" w:rsidRPr="00F21F43" w:rsidRDefault="00F21F43" w:rsidP="00F21F43">
      <w:r w:rsidRPr="00F21F43">
        <w:t xml:space="preserve">package </w:t>
      </w:r>
      <w:proofErr w:type="spellStart"/>
      <w:r w:rsidRPr="00F21F43">
        <w:t>com.</w:t>
      </w:r>
      <w:proofErr w:type="gramStart"/>
      <w:r w:rsidRPr="00F21F43">
        <w:t>example.empp</w:t>
      </w:r>
      <w:proofErr w:type="gramEnd"/>
      <w:r w:rsidRPr="00F21F43">
        <w:t>.controller</w:t>
      </w:r>
      <w:proofErr w:type="spellEnd"/>
      <w:r w:rsidRPr="00F21F43">
        <w:t>;</w:t>
      </w:r>
    </w:p>
    <w:p w14:paraId="555C2F33" w14:textId="77777777" w:rsidR="00F21F43" w:rsidRPr="00F21F43" w:rsidRDefault="00F21F43" w:rsidP="00F21F43"/>
    <w:p w14:paraId="4C8B8899" w14:textId="77777777" w:rsidR="00F21F43" w:rsidRPr="00F21F43" w:rsidRDefault="00F21F43" w:rsidP="00F21F43">
      <w:r w:rsidRPr="00F21F43">
        <w:t xml:space="preserve">import </w:t>
      </w:r>
      <w:proofErr w:type="spellStart"/>
      <w:proofErr w:type="gramStart"/>
      <w:r w:rsidRPr="00F21F43">
        <w:t>org.springframework</w:t>
      </w:r>
      <w:proofErr w:type="gramEnd"/>
      <w:r w:rsidRPr="00F21F43">
        <w:t>.beans.factory.annotation.Autowired</w:t>
      </w:r>
      <w:proofErr w:type="spellEnd"/>
      <w:r w:rsidRPr="00F21F43">
        <w:t>;</w:t>
      </w:r>
    </w:p>
    <w:p w14:paraId="200443F4" w14:textId="77777777" w:rsidR="00F21F43" w:rsidRPr="00F21F43" w:rsidRDefault="00F21F43" w:rsidP="00F21F43">
      <w:r w:rsidRPr="00F21F43">
        <w:t xml:space="preserve">import </w:t>
      </w:r>
      <w:proofErr w:type="spellStart"/>
      <w:proofErr w:type="gramStart"/>
      <w:r w:rsidRPr="00F21F43">
        <w:t>org.springframework</w:t>
      </w:r>
      <w:proofErr w:type="gramEnd"/>
      <w:r w:rsidRPr="00F21F43">
        <w:t>.stereotype.Controller</w:t>
      </w:r>
      <w:proofErr w:type="spellEnd"/>
      <w:r w:rsidRPr="00F21F43">
        <w:t>;</w:t>
      </w:r>
    </w:p>
    <w:p w14:paraId="5EAFB078" w14:textId="77777777" w:rsidR="00F21F43" w:rsidRPr="00F21F43" w:rsidRDefault="00F21F43" w:rsidP="00F21F43">
      <w:r w:rsidRPr="00F21F43">
        <w:t xml:space="preserve">import </w:t>
      </w:r>
      <w:proofErr w:type="spellStart"/>
      <w:proofErr w:type="gramStart"/>
      <w:r w:rsidRPr="00F21F43">
        <w:t>org.springframework.web.bind</w:t>
      </w:r>
      <w:proofErr w:type="gramEnd"/>
      <w:r w:rsidRPr="00F21F43">
        <w:t>.annotation.RequestMapping</w:t>
      </w:r>
      <w:proofErr w:type="spellEnd"/>
      <w:r w:rsidRPr="00F21F43">
        <w:t>;</w:t>
      </w:r>
    </w:p>
    <w:p w14:paraId="1511DAB7" w14:textId="77777777" w:rsidR="00F21F43" w:rsidRPr="00F21F43" w:rsidRDefault="00F21F43" w:rsidP="00F21F43">
      <w:r w:rsidRPr="00F21F43">
        <w:t xml:space="preserve">import </w:t>
      </w:r>
      <w:proofErr w:type="spellStart"/>
      <w:proofErr w:type="gramStart"/>
      <w:r w:rsidRPr="00F21F43">
        <w:t>org.springframework.web.bind</w:t>
      </w:r>
      <w:proofErr w:type="gramEnd"/>
      <w:r w:rsidRPr="00F21F43">
        <w:t>.annotation.RequestParam</w:t>
      </w:r>
      <w:proofErr w:type="spellEnd"/>
      <w:r w:rsidRPr="00F21F43">
        <w:t>;</w:t>
      </w:r>
    </w:p>
    <w:p w14:paraId="69006044" w14:textId="77777777" w:rsidR="00F21F43" w:rsidRPr="00F21F43" w:rsidRDefault="00F21F43" w:rsidP="00F21F43">
      <w:r w:rsidRPr="00F21F43">
        <w:t xml:space="preserve">import </w:t>
      </w:r>
      <w:proofErr w:type="spellStart"/>
      <w:proofErr w:type="gramStart"/>
      <w:r w:rsidRPr="00F21F43">
        <w:t>org.springframework.web.servlet</w:t>
      </w:r>
      <w:proofErr w:type="gramEnd"/>
      <w:r w:rsidRPr="00F21F43">
        <w:t>.ModelAndView</w:t>
      </w:r>
      <w:proofErr w:type="spellEnd"/>
      <w:r w:rsidRPr="00F21F43">
        <w:t>;</w:t>
      </w:r>
    </w:p>
    <w:p w14:paraId="4E79FCF9" w14:textId="77777777" w:rsidR="00F21F43" w:rsidRPr="00F21F43" w:rsidRDefault="00F21F43" w:rsidP="00F21F43"/>
    <w:p w14:paraId="38EAC85B" w14:textId="77777777" w:rsidR="00F21F43" w:rsidRPr="00F21F43" w:rsidRDefault="00F21F43" w:rsidP="00F21F43">
      <w:r w:rsidRPr="00F21F43">
        <w:t xml:space="preserve">import </w:t>
      </w:r>
      <w:proofErr w:type="spellStart"/>
      <w:r w:rsidRPr="00F21F43">
        <w:t>com.</w:t>
      </w:r>
      <w:proofErr w:type="gramStart"/>
      <w:r w:rsidRPr="00F21F43">
        <w:t>example.empp</w:t>
      </w:r>
      <w:proofErr w:type="gramEnd"/>
      <w:r w:rsidRPr="00F21F43">
        <w:t>.model.Edemo</w:t>
      </w:r>
      <w:proofErr w:type="spellEnd"/>
      <w:r w:rsidRPr="00F21F43">
        <w:t>;</w:t>
      </w:r>
    </w:p>
    <w:p w14:paraId="2215141E" w14:textId="77777777" w:rsidR="00F21F43" w:rsidRPr="00F21F43" w:rsidRDefault="00F21F43" w:rsidP="00F21F43">
      <w:r w:rsidRPr="00F21F43">
        <w:t xml:space="preserve">import </w:t>
      </w:r>
      <w:proofErr w:type="spellStart"/>
      <w:r w:rsidRPr="00F21F43">
        <w:t>com.</w:t>
      </w:r>
      <w:proofErr w:type="gramStart"/>
      <w:r w:rsidRPr="00F21F43">
        <w:t>example.empp</w:t>
      </w:r>
      <w:proofErr w:type="gramEnd"/>
      <w:r w:rsidRPr="00F21F43">
        <w:t>.repository.Emrepo</w:t>
      </w:r>
      <w:proofErr w:type="spellEnd"/>
      <w:r w:rsidRPr="00F21F43">
        <w:t>;</w:t>
      </w:r>
    </w:p>
    <w:p w14:paraId="1DB17A33" w14:textId="77777777" w:rsidR="00F21F43" w:rsidRPr="00F21F43" w:rsidRDefault="00F21F43" w:rsidP="00F21F43"/>
    <w:p w14:paraId="3CA9ABF4" w14:textId="77777777" w:rsidR="00F21F43" w:rsidRPr="00F21F43" w:rsidRDefault="00F21F43" w:rsidP="00F21F43">
      <w:r w:rsidRPr="00F21F43">
        <w:t>@Controller</w:t>
      </w:r>
    </w:p>
    <w:p w14:paraId="543676AC" w14:textId="77777777" w:rsidR="00F21F43" w:rsidRPr="00F21F43" w:rsidRDefault="00F21F43" w:rsidP="00F21F43"/>
    <w:p w14:paraId="487385D1" w14:textId="77777777" w:rsidR="00F21F43" w:rsidRPr="00F21F43" w:rsidRDefault="00F21F43" w:rsidP="00F21F43">
      <w:r w:rsidRPr="00F21F43">
        <w:t xml:space="preserve">public class </w:t>
      </w:r>
      <w:proofErr w:type="spellStart"/>
      <w:r w:rsidRPr="00F21F43">
        <w:t>Econtroller</w:t>
      </w:r>
      <w:proofErr w:type="spellEnd"/>
      <w:r w:rsidRPr="00F21F43">
        <w:t xml:space="preserve"> {</w:t>
      </w:r>
    </w:p>
    <w:p w14:paraId="12E17AE5" w14:textId="77777777" w:rsidR="00F21F43" w:rsidRPr="00F21F43" w:rsidRDefault="00F21F43" w:rsidP="00F21F43">
      <w:r w:rsidRPr="00F21F43">
        <w:tab/>
      </w:r>
    </w:p>
    <w:p w14:paraId="6F34601B" w14:textId="77777777" w:rsidR="00F21F43" w:rsidRPr="00F21F43" w:rsidRDefault="00F21F43" w:rsidP="00F21F43">
      <w:r w:rsidRPr="00F21F43">
        <w:tab/>
        <w:t>@Autowired</w:t>
      </w:r>
    </w:p>
    <w:p w14:paraId="4757DF7F" w14:textId="77777777" w:rsidR="00F21F43" w:rsidRPr="00F21F43" w:rsidRDefault="00F21F43" w:rsidP="00F21F43">
      <w:r w:rsidRPr="00F21F43">
        <w:tab/>
      </w:r>
      <w:proofErr w:type="spellStart"/>
      <w:r w:rsidRPr="00F21F43">
        <w:t>Emrepo</w:t>
      </w:r>
      <w:proofErr w:type="spellEnd"/>
      <w:r w:rsidRPr="00F21F43">
        <w:t xml:space="preserve"> </w:t>
      </w:r>
      <w:proofErr w:type="spellStart"/>
      <w:r w:rsidRPr="00F21F43">
        <w:t>emrepo</w:t>
      </w:r>
      <w:proofErr w:type="spellEnd"/>
      <w:r w:rsidRPr="00F21F43">
        <w:t>;</w:t>
      </w:r>
    </w:p>
    <w:p w14:paraId="1125F65D" w14:textId="77777777" w:rsidR="00F21F43" w:rsidRPr="00F21F43" w:rsidRDefault="00F21F43" w:rsidP="00F21F43">
      <w:r w:rsidRPr="00F21F43">
        <w:tab/>
        <w:t>@RequestMapping("index")</w:t>
      </w:r>
    </w:p>
    <w:p w14:paraId="7868FE7C" w14:textId="77777777" w:rsidR="00F21F43" w:rsidRPr="00F21F43" w:rsidRDefault="00F21F43" w:rsidP="00F21F43">
      <w:r w:rsidRPr="00F21F43">
        <w:tab/>
        <w:t xml:space="preserve">public String </w:t>
      </w:r>
      <w:proofErr w:type="gramStart"/>
      <w:r w:rsidRPr="00F21F43">
        <w:t>index(</w:t>
      </w:r>
      <w:proofErr w:type="gramEnd"/>
      <w:r w:rsidRPr="00F21F43">
        <w:t>)</w:t>
      </w:r>
    </w:p>
    <w:p w14:paraId="6EF7DDCB" w14:textId="77777777" w:rsidR="00F21F43" w:rsidRPr="00F21F43" w:rsidRDefault="00F21F43" w:rsidP="00F21F43">
      <w:r w:rsidRPr="00F21F43">
        <w:tab/>
        <w:t>{</w:t>
      </w:r>
    </w:p>
    <w:p w14:paraId="3604B39A" w14:textId="77777777" w:rsidR="00F21F43" w:rsidRPr="00F21F43" w:rsidRDefault="00F21F43" w:rsidP="00F21F43">
      <w:r w:rsidRPr="00F21F43">
        <w:tab/>
      </w:r>
      <w:r w:rsidRPr="00F21F43">
        <w:tab/>
        <w:t>return "</w:t>
      </w:r>
      <w:proofErr w:type="spellStart"/>
      <w:r w:rsidRPr="00F21F43">
        <w:t>index.jsp</w:t>
      </w:r>
      <w:proofErr w:type="spellEnd"/>
      <w:r w:rsidRPr="00F21F43">
        <w:t>";</w:t>
      </w:r>
    </w:p>
    <w:p w14:paraId="6D6AE259" w14:textId="77777777" w:rsidR="00F21F43" w:rsidRPr="00F21F43" w:rsidRDefault="00F21F43" w:rsidP="00F21F43">
      <w:r w:rsidRPr="00F21F43">
        <w:tab/>
        <w:t>}</w:t>
      </w:r>
    </w:p>
    <w:p w14:paraId="387A7482" w14:textId="77777777" w:rsidR="00F21F43" w:rsidRPr="00F21F43" w:rsidRDefault="00F21F43" w:rsidP="00F21F43">
      <w:r w:rsidRPr="00F21F43">
        <w:tab/>
      </w:r>
    </w:p>
    <w:p w14:paraId="4CD46296" w14:textId="77777777" w:rsidR="00F21F43" w:rsidRPr="00F21F43" w:rsidRDefault="00F21F43" w:rsidP="00F21F43">
      <w:r w:rsidRPr="00F21F43">
        <w:tab/>
        <w:t>@RequestMapping("addEmp")</w:t>
      </w:r>
    </w:p>
    <w:p w14:paraId="0AD6F9A6" w14:textId="77777777" w:rsidR="00F21F43" w:rsidRPr="00F21F43" w:rsidRDefault="00F21F43" w:rsidP="00F21F43">
      <w:r w:rsidRPr="00F21F43">
        <w:tab/>
        <w:t xml:space="preserve">public String </w:t>
      </w:r>
      <w:proofErr w:type="spellStart"/>
      <w:proofErr w:type="gramStart"/>
      <w:r w:rsidRPr="00F21F43">
        <w:t>addEmp</w:t>
      </w:r>
      <w:proofErr w:type="spellEnd"/>
      <w:r w:rsidRPr="00F21F43">
        <w:t>(</w:t>
      </w:r>
      <w:proofErr w:type="spellStart"/>
      <w:proofErr w:type="gramEnd"/>
      <w:r w:rsidRPr="00F21F43">
        <w:t>Edemo</w:t>
      </w:r>
      <w:proofErr w:type="spellEnd"/>
      <w:r w:rsidRPr="00F21F43">
        <w:t xml:space="preserve"> </w:t>
      </w:r>
      <w:proofErr w:type="spellStart"/>
      <w:r w:rsidRPr="00F21F43">
        <w:t>edemo</w:t>
      </w:r>
      <w:proofErr w:type="spellEnd"/>
      <w:r w:rsidRPr="00F21F43">
        <w:t>)</w:t>
      </w:r>
    </w:p>
    <w:p w14:paraId="74341105" w14:textId="77777777" w:rsidR="00F21F43" w:rsidRPr="00F21F43" w:rsidRDefault="00F21F43" w:rsidP="00F21F43">
      <w:r w:rsidRPr="00F21F43">
        <w:tab/>
        <w:t>{</w:t>
      </w:r>
    </w:p>
    <w:p w14:paraId="0C7DE41B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proofErr w:type="gramStart"/>
      <w:r w:rsidRPr="00F21F43">
        <w:t>emrepo.save</w:t>
      </w:r>
      <w:proofErr w:type="spellEnd"/>
      <w:proofErr w:type="gramEnd"/>
      <w:r w:rsidRPr="00F21F43">
        <w:t>(</w:t>
      </w:r>
      <w:proofErr w:type="spellStart"/>
      <w:r w:rsidRPr="00F21F43">
        <w:t>edemo</w:t>
      </w:r>
      <w:proofErr w:type="spellEnd"/>
      <w:r w:rsidRPr="00F21F43">
        <w:t>);</w:t>
      </w:r>
    </w:p>
    <w:p w14:paraId="54A499E1" w14:textId="77777777" w:rsidR="00F21F43" w:rsidRPr="00F21F43" w:rsidRDefault="00F21F43" w:rsidP="00F21F43">
      <w:r w:rsidRPr="00F21F43">
        <w:tab/>
      </w:r>
      <w:r w:rsidRPr="00F21F43">
        <w:tab/>
        <w:t>return "</w:t>
      </w:r>
      <w:proofErr w:type="spellStart"/>
      <w:r w:rsidRPr="00F21F43">
        <w:t>index.jsp</w:t>
      </w:r>
      <w:proofErr w:type="spellEnd"/>
      <w:r w:rsidRPr="00F21F43">
        <w:t>";</w:t>
      </w:r>
    </w:p>
    <w:p w14:paraId="49B01DCF" w14:textId="77777777" w:rsidR="00F21F43" w:rsidRPr="00F21F43" w:rsidRDefault="00F21F43" w:rsidP="00F21F43">
      <w:r w:rsidRPr="00F21F43">
        <w:tab/>
        <w:t>}</w:t>
      </w:r>
    </w:p>
    <w:p w14:paraId="04747C93" w14:textId="77777777" w:rsidR="00F21F43" w:rsidRPr="00F21F43" w:rsidRDefault="00F21F43" w:rsidP="00F21F43">
      <w:r w:rsidRPr="00F21F43">
        <w:tab/>
      </w:r>
    </w:p>
    <w:p w14:paraId="03DBB5E0" w14:textId="77777777" w:rsidR="00F21F43" w:rsidRPr="00F21F43" w:rsidRDefault="00F21F43" w:rsidP="00F21F43">
      <w:r w:rsidRPr="00F21F43">
        <w:tab/>
        <w:t>@RequestMapping("getEmp")</w:t>
      </w:r>
    </w:p>
    <w:p w14:paraId="1EDCF4C5" w14:textId="77777777" w:rsidR="00F21F43" w:rsidRPr="00F21F43" w:rsidRDefault="00F21F43" w:rsidP="00F21F43">
      <w:r w:rsidRPr="00F21F43">
        <w:tab/>
        <w:t xml:space="preserve">public </w:t>
      </w:r>
      <w:proofErr w:type="spellStart"/>
      <w:r w:rsidRPr="00F21F43">
        <w:t>ModelAndView</w:t>
      </w:r>
      <w:proofErr w:type="spellEnd"/>
      <w:r w:rsidRPr="00F21F43">
        <w:t xml:space="preserve"> </w:t>
      </w:r>
      <w:proofErr w:type="spellStart"/>
      <w:proofErr w:type="gramStart"/>
      <w:r w:rsidRPr="00F21F43">
        <w:t>getEmp</w:t>
      </w:r>
      <w:proofErr w:type="spellEnd"/>
      <w:r w:rsidRPr="00F21F43">
        <w:t>(</w:t>
      </w:r>
      <w:proofErr w:type="gramEnd"/>
      <w:r w:rsidRPr="00F21F43">
        <w:t>@RequestParam int id)</w:t>
      </w:r>
    </w:p>
    <w:p w14:paraId="1DA6EB5B" w14:textId="77777777" w:rsidR="00F21F43" w:rsidRPr="00F21F43" w:rsidRDefault="00F21F43" w:rsidP="00F21F43">
      <w:r w:rsidRPr="00F21F43">
        <w:tab/>
        <w:t>{</w:t>
      </w:r>
    </w:p>
    <w:p w14:paraId="279FC7F8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ModelAndView</w:t>
      </w:r>
      <w:proofErr w:type="spellEnd"/>
      <w:r w:rsidRPr="00F21F43">
        <w:t xml:space="preserve"> mv=new </w:t>
      </w:r>
      <w:proofErr w:type="spellStart"/>
      <w:r w:rsidRPr="00F21F43">
        <w:t>ModelAndView</w:t>
      </w:r>
      <w:proofErr w:type="spellEnd"/>
      <w:r w:rsidRPr="00F21F43">
        <w:t>("</w:t>
      </w:r>
      <w:proofErr w:type="spellStart"/>
      <w:r w:rsidRPr="00F21F43">
        <w:t>disemply.jsp</w:t>
      </w:r>
      <w:proofErr w:type="spellEnd"/>
      <w:r w:rsidRPr="00F21F43">
        <w:t>");</w:t>
      </w:r>
    </w:p>
    <w:p w14:paraId="37C73AA1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Edemo</w:t>
      </w:r>
      <w:proofErr w:type="spellEnd"/>
      <w:r w:rsidRPr="00F21F43">
        <w:t xml:space="preserve"> </w:t>
      </w:r>
      <w:proofErr w:type="spellStart"/>
      <w:r w:rsidRPr="00F21F43">
        <w:t>edemo</w:t>
      </w:r>
      <w:proofErr w:type="spellEnd"/>
      <w:r w:rsidRPr="00F21F43">
        <w:t>=</w:t>
      </w:r>
      <w:proofErr w:type="spellStart"/>
      <w:proofErr w:type="gramStart"/>
      <w:r w:rsidRPr="00F21F43">
        <w:t>emrepo.findById</w:t>
      </w:r>
      <w:proofErr w:type="spellEnd"/>
      <w:proofErr w:type="gramEnd"/>
      <w:r w:rsidRPr="00F21F43">
        <w:t>(id).</w:t>
      </w:r>
      <w:proofErr w:type="spellStart"/>
      <w:r w:rsidRPr="00F21F43">
        <w:t>orElse</w:t>
      </w:r>
      <w:proofErr w:type="spellEnd"/>
      <w:r w:rsidRPr="00F21F43">
        <w:t xml:space="preserve">(new </w:t>
      </w:r>
      <w:proofErr w:type="spellStart"/>
      <w:r w:rsidRPr="00F21F43">
        <w:t>Edemo</w:t>
      </w:r>
      <w:proofErr w:type="spellEnd"/>
      <w:r w:rsidRPr="00F21F43">
        <w:t>());</w:t>
      </w:r>
    </w:p>
    <w:p w14:paraId="7120FB8A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mv.addObject</w:t>
      </w:r>
      <w:proofErr w:type="spellEnd"/>
      <w:r w:rsidRPr="00F21F43">
        <w:t>(</w:t>
      </w:r>
      <w:proofErr w:type="spellStart"/>
      <w:r w:rsidRPr="00F21F43">
        <w:t>edemo</w:t>
      </w:r>
      <w:proofErr w:type="spellEnd"/>
      <w:r w:rsidRPr="00F21F43">
        <w:t>);</w:t>
      </w:r>
    </w:p>
    <w:p w14:paraId="195EE129" w14:textId="77777777" w:rsidR="00F21F43" w:rsidRPr="00F21F43" w:rsidRDefault="00F21F43" w:rsidP="00F21F43">
      <w:r w:rsidRPr="00F21F43">
        <w:tab/>
      </w:r>
      <w:r w:rsidRPr="00F21F43">
        <w:tab/>
        <w:t>return mv;</w:t>
      </w:r>
    </w:p>
    <w:p w14:paraId="67F09777" w14:textId="77777777" w:rsidR="00F21F43" w:rsidRPr="00F21F43" w:rsidRDefault="00F21F43" w:rsidP="00F21F43">
      <w:r w:rsidRPr="00F21F43">
        <w:tab/>
      </w:r>
      <w:r w:rsidRPr="00F21F43">
        <w:tab/>
      </w:r>
    </w:p>
    <w:p w14:paraId="13EFAB91" w14:textId="77777777" w:rsidR="00F21F43" w:rsidRPr="00F21F43" w:rsidRDefault="00F21F43" w:rsidP="00F21F43">
      <w:r w:rsidRPr="00F21F43">
        <w:tab/>
        <w:t>}</w:t>
      </w:r>
    </w:p>
    <w:p w14:paraId="6C958C66" w14:textId="77777777" w:rsidR="00F21F43" w:rsidRPr="00F21F43" w:rsidRDefault="00F21F43" w:rsidP="00F21F43">
      <w:r w:rsidRPr="00F21F43">
        <w:tab/>
      </w:r>
    </w:p>
    <w:p w14:paraId="40382422" w14:textId="77777777" w:rsidR="00F21F43" w:rsidRPr="00F21F43" w:rsidRDefault="00F21F43" w:rsidP="00F21F43">
      <w:r w:rsidRPr="00F21F43">
        <w:tab/>
        <w:t>@RequestMapping("deleteEmp")</w:t>
      </w:r>
    </w:p>
    <w:p w14:paraId="44CF0897" w14:textId="77777777" w:rsidR="00F21F43" w:rsidRPr="00F21F43" w:rsidRDefault="00F21F43" w:rsidP="00F21F43">
      <w:r w:rsidRPr="00F21F43">
        <w:lastRenderedPageBreak/>
        <w:tab/>
        <w:t xml:space="preserve">public </w:t>
      </w:r>
      <w:proofErr w:type="spellStart"/>
      <w:r w:rsidRPr="00F21F43">
        <w:t>ModelAndView</w:t>
      </w:r>
      <w:proofErr w:type="spellEnd"/>
      <w:r w:rsidRPr="00F21F43">
        <w:t xml:space="preserve"> </w:t>
      </w:r>
      <w:proofErr w:type="spellStart"/>
      <w:proofErr w:type="gramStart"/>
      <w:r w:rsidRPr="00F21F43">
        <w:t>deleteEmp</w:t>
      </w:r>
      <w:proofErr w:type="spellEnd"/>
      <w:r w:rsidRPr="00F21F43">
        <w:t>(</w:t>
      </w:r>
      <w:proofErr w:type="gramEnd"/>
      <w:r w:rsidRPr="00F21F43">
        <w:t>@RequestParam int id)</w:t>
      </w:r>
    </w:p>
    <w:p w14:paraId="55895355" w14:textId="77777777" w:rsidR="00F21F43" w:rsidRPr="00F21F43" w:rsidRDefault="00F21F43" w:rsidP="00F21F43">
      <w:r w:rsidRPr="00F21F43">
        <w:tab/>
        <w:t>{</w:t>
      </w:r>
    </w:p>
    <w:p w14:paraId="104ED2DA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ModelAndView</w:t>
      </w:r>
      <w:proofErr w:type="spellEnd"/>
      <w:r w:rsidRPr="00F21F43">
        <w:t xml:space="preserve"> mv = new </w:t>
      </w:r>
      <w:proofErr w:type="spellStart"/>
      <w:r w:rsidRPr="00F21F43">
        <w:t>ModelAndView</w:t>
      </w:r>
      <w:proofErr w:type="spellEnd"/>
      <w:r w:rsidRPr="00F21F43">
        <w:t>("</w:t>
      </w:r>
      <w:proofErr w:type="spellStart"/>
      <w:r w:rsidRPr="00F21F43">
        <w:t>deletedDisplay.jsp</w:t>
      </w:r>
      <w:proofErr w:type="spellEnd"/>
      <w:r w:rsidRPr="00F21F43">
        <w:t>");</w:t>
      </w:r>
    </w:p>
    <w:p w14:paraId="3AFBA90C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Edemo</w:t>
      </w:r>
      <w:proofErr w:type="spellEnd"/>
      <w:r w:rsidRPr="00F21F43">
        <w:t xml:space="preserve"> </w:t>
      </w:r>
      <w:proofErr w:type="spellStart"/>
      <w:r w:rsidRPr="00F21F43">
        <w:t>edemo</w:t>
      </w:r>
      <w:proofErr w:type="spellEnd"/>
      <w:r w:rsidRPr="00F21F43">
        <w:t>=</w:t>
      </w:r>
      <w:proofErr w:type="spellStart"/>
      <w:proofErr w:type="gramStart"/>
      <w:r w:rsidRPr="00F21F43">
        <w:t>emrepo.findById</w:t>
      </w:r>
      <w:proofErr w:type="spellEnd"/>
      <w:proofErr w:type="gramEnd"/>
      <w:r w:rsidRPr="00F21F43">
        <w:t>(id).</w:t>
      </w:r>
      <w:proofErr w:type="spellStart"/>
      <w:r w:rsidRPr="00F21F43">
        <w:t>orElse</w:t>
      </w:r>
      <w:proofErr w:type="spellEnd"/>
      <w:r w:rsidRPr="00F21F43">
        <w:t xml:space="preserve">(new </w:t>
      </w:r>
      <w:proofErr w:type="spellStart"/>
      <w:r w:rsidRPr="00F21F43">
        <w:t>Edemo</w:t>
      </w:r>
      <w:proofErr w:type="spellEnd"/>
      <w:r w:rsidRPr="00F21F43">
        <w:t>());</w:t>
      </w:r>
    </w:p>
    <w:p w14:paraId="6390FF82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proofErr w:type="gramStart"/>
      <w:r w:rsidRPr="00F21F43">
        <w:t>emrepo.deleteById</w:t>
      </w:r>
      <w:proofErr w:type="spellEnd"/>
      <w:proofErr w:type="gramEnd"/>
      <w:r w:rsidRPr="00F21F43">
        <w:t>(id);</w:t>
      </w:r>
    </w:p>
    <w:p w14:paraId="4CA70960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mv.addObject</w:t>
      </w:r>
      <w:proofErr w:type="spellEnd"/>
      <w:r w:rsidRPr="00F21F43">
        <w:t>(</w:t>
      </w:r>
      <w:proofErr w:type="spellStart"/>
      <w:r w:rsidRPr="00F21F43">
        <w:t>edemo</w:t>
      </w:r>
      <w:proofErr w:type="spellEnd"/>
      <w:r w:rsidRPr="00F21F43">
        <w:t>);</w:t>
      </w:r>
    </w:p>
    <w:p w14:paraId="3F1F77F9" w14:textId="77777777" w:rsidR="00F21F43" w:rsidRPr="00F21F43" w:rsidRDefault="00F21F43" w:rsidP="00F21F43">
      <w:r w:rsidRPr="00F21F43">
        <w:tab/>
      </w:r>
      <w:r w:rsidRPr="00F21F43">
        <w:tab/>
        <w:t>return mv;</w:t>
      </w:r>
    </w:p>
    <w:p w14:paraId="354A6BF7" w14:textId="77777777" w:rsidR="00F21F43" w:rsidRPr="00F21F43" w:rsidRDefault="00F21F43" w:rsidP="00F21F43">
      <w:r w:rsidRPr="00F21F43">
        <w:tab/>
        <w:t>}</w:t>
      </w:r>
    </w:p>
    <w:p w14:paraId="031CBAC6" w14:textId="77777777" w:rsidR="00F21F43" w:rsidRPr="00F21F43" w:rsidRDefault="00F21F43" w:rsidP="00F21F43">
      <w:r w:rsidRPr="00F21F43">
        <w:tab/>
      </w:r>
    </w:p>
    <w:p w14:paraId="003601D2" w14:textId="77777777" w:rsidR="00F21F43" w:rsidRPr="00F21F43" w:rsidRDefault="00F21F43" w:rsidP="00F21F43">
      <w:r w:rsidRPr="00F21F43">
        <w:tab/>
        <w:t>@RequestMapping("UpdateEmp")</w:t>
      </w:r>
    </w:p>
    <w:p w14:paraId="32F07822" w14:textId="77777777" w:rsidR="00F21F43" w:rsidRPr="00F21F43" w:rsidRDefault="00F21F43" w:rsidP="00F21F43">
      <w:r w:rsidRPr="00F21F43">
        <w:tab/>
        <w:t xml:space="preserve">public </w:t>
      </w:r>
      <w:proofErr w:type="spellStart"/>
      <w:r w:rsidRPr="00F21F43">
        <w:t>ModelAndView</w:t>
      </w:r>
      <w:proofErr w:type="spellEnd"/>
      <w:r w:rsidRPr="00F21F43">
        <w:t xml:space="preserve"> </w:t>
      </w:r>
      <w:proofErr w:type="spellStart"/>
      <w:proofErr w:type="gramStart"/>
      <w:r w:rsidRPr="00F21F43">
        <w:t>updateEmp</w:t>
      </w:r>
      <w:proofErr w:type="spellEnd"/>
      <w:r w:rsidRPr="00F21F43">
        <w:t>(</w:t>
      </w:r>
      <w:proofErr w:type="spellStart"/>
      <w:proofErr w:type="gramEnd"/>
      <w:r w:rsidRPr="00F21F43">
        <w:t>Edemo</w:t>
      </w:r>
      <w:proofErr w:type="spellEnd"/>
      <w:r w:rsidRPr="00F21F43">
        <w:t xml:space="preserve"> </w:t>
      </w:r>
      <w:proofErr w:type="spellStart"/>
      <w:r w:rsidRPr="00F21F43">
        <w:t>edemo</w:t>
      </w:r>
      <w:proofErr w:type="spellEnd"/>
      <w:r w:rsidRPr="00F21F43">
        <w:t>)</w:t>
      </w:r>
    </w:p>
    <w:p w14:paraId="4E3D8C95" w14:textId="77777777" w:rsidR="00F21F43" w:rsidRPr="00F21F43" w:rsidRDefault="00F21F43" w:rsidP="00F21F43">
      <w:r w:rsidRPr="00F21F43">
        <w:tab/>
        <w:t>{</w:t>
      </w:r>
    </w:p>
    <w:p w14:paraId="2A4710B7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ModelAndView</w:t>
      </w:r>
      <w:proofErr w:type="spellEnd"/>
      <w:r w:rsidRPr="00F21F43">
        <w:t xml:space="preserve"> mv=new </w:t>
      </w:r>
      <w:proofErr w:type="spellStart"/>
      <w:r w:rsidRPr="00F21F43">
        <w:t>ModelAndView</w:t>
      </w:r>
      <w:proofErr w:type="spellEnd"/>
      <w:r w:rsidRPr="00F21F43">
        <w:t>("</w:t>
      </w:r>
      <w:proofErr w:type="spellStart"/>
      <w:r w:rsidRPr="00F21F43">
        <w:t>UpdateEmployee.jsp</w:t>
      </w:r>
      <w:proofErr w:type="spellEnd"/>
      <w:r w:rsidRPr="00F21F43">
        <w:t>");</w:t>
      </w:r>
    </w:p>
    <w:p w14:paraId="0358F521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edemo</w:t>
      </w:r>
      <w:proofErr w:type="spellEnd"/>
      <w:r w:rsidRPr="00F21F43">
        <w:t>=</w:t>
      </w:r>
      <w:proofErr w:type="spellStart"/>
      <w:proofErr w:type="gramStart"/>
      <w:r w:rsidRPr="00F21F43">
        <w:t>emrepo.findById</w:t>
      </w:r>
      <w:proofErr w:type="spellEnd"/>
      <w:proofErr w:type="gramEnd"/>
      <w:r w:rsidRPr="00F21F43">
        <w:t>(</w:t>
      </w:r>
      <w:proofErr w:type="spellStart"/>
      <w:r w:rsidRPr="00F21F43">
        <w:t>edemo.getId</w:t>
      </w:r>
      <w:proofErr w:type="spellEnd"/>
      <w:r w:rsidRPr="00F21F43">
        <w:t>()).</w:t>
      </w:r>
      <w:proofErr w:type="spellStart"/>
      <w:r w:rsidRPr="00F21F43">
        <w:t>orElse</w:t>
      </w:r>
      <w:proofErr w:type="spellEnd"/>
      <w:r w:rsidRPr="00F21F43">
        <w:t xml:space="preserve">(new </w:t>
      </w:r>
      <w:proofErr w:type="spellStart"/>
      <w:r w:rsidRPr="00F21F43">
        <w:t>Edemo</w:t>
      </w:r>
      <w:proofErr w:type="spellEnd"/>
      <w:r w:rsidRPr="00F21F43">
        <w:t>());</w:t>
      </w:r>
    </w:p>
    <w:p w14:paraId="06C0B2C2" w14:textId="77777777" w:rsidR="00F21F43" w:rsidRPr="00F21F43" w:rsidRDefault="00F21F43" w:rsidP="00F21F43">
      <w:r w:rsidRPr="00F21F43">
        <w:tab/>
      </w:r>
      <w:r w:rsidRPr="00F21F43">
        <w:tab/>
      </w:r>
      <w:proofErr w:type="spellStart"/>
      <w:r w:rsidRPr="00F21F43">
        <w:t>mv.addObject</w:t>
      </w:r>
      <w:proofErr w:type="spellEnd"/>
      <w:r w:rsidRPr="00F21F43">
        <w:t>(</w:t>
      </w:r>
      <w:proofErr w:type="spellStart"/>
      <w:r w:rsidRPr="00F21F43">
        <w:t>edemo</w:t>
      </w:r>
      <w:proofErr w:type="spellEnd"/>
      <w:r w:rsidRPr="00F21F43">
        <w:t>);</w:t>
      </w:r>
    </w:p>
    <w:p w14:paraId="29965FB2" w14:textId="77777777" w:rsidR="00F21F43" w:rsidRPr="00F21F43" w:rsidRDefault="00F21F43" w:rsidP="00F21F43">
      <w:r w:rsidRPr="00F21F43">
        <w:tab/>
      </w:r>
      <w:r w:rsidRPr="00F21F43">
        <w:tab/>
        <w:t>return mv;</w:t>
      </w:r>
    </w:p>
    <w:p w14:paraId="08E1F161" w14:textId="77777777" w:rsidR="00F21F43" w:rsidRPr="00F21F43" w:rsidRDefault="00F21F43" w:rsidP="00F21F43">
      <w:r w:rsidRPr="00F21F43">
        <w:tab/>
        <w:t>}</w:t>
      </w:r>
    </w:p>
    <w:p w14:paraId="5EF5D52D" w14:textId="77777777" w:rsidR="00F21F43" w:rsidRPr="00F21F43" w:rsidRDefault="00F21F43" w:rsidP="00F21F43"/>
    <w:p w14:paraId="424929B9" w14:textId="18000F5E" w:rsidR="00F21F43" w:rsidRPr="00F21F43" w:rsidRDefault="00F21F43" w:rsidP="00F21F43">
      <w:r w:rsidRPr="00F21F43">
        <w:t>}</w:t>
      </w:r>
    </w:p>
    <w:p w14:paraId="6B4E5A31" w14:textId="37E6FC84" w:rsidR="00F21F43" w:rsidRDefault="00F21F43" w:rsidP="00F21F43"/>
    <w:p w14:paraId="33723164" w14:textId="3EDD9036" w:rsidR="00F21F43" w:rsidRDefault="00F21F43" w:rsidP="00F21F43"/>
    <w:p w14:paraId="54F23B03" w14:textId="555A51D4" w:rsidR="00F21F43" w:rsidRDefault="00F21F43" w:rsidP="00F21F43"/>
    <w:p w14:paraId="05021334" w14:textId="7DF4FF4E" w:rsidR="00F21F43" w:rsidRPr="00F21F43" w:rsidRDefault="00F21F43" w:rsidP="00F21F43">
      <w:pPr>
        <w:rPr>
          <w:b/>
          <w:bCs/>
        </w:rPr>
      </w:pPr>
      <w:r w:rsidRPr="00F21F43">
        <w:rPr>
          <w:b/>
          <w:bCs/>
        </w:rPr>
        <w:t>Edemo.java</w:t>
      </w:r>
    </w:p>
    <w:p w14:paraId="7600C023" w14:textId="77777777" w:rsidR="00F21F43" w:rsidRDefault="00F21F43" w:rsidP="00F21F43"/>
    <w:p w14:paraId="4B80B6D8" w14:textId="77777777" w:rsidR="006D1491" w:rsidRDefault="006D1491" w:rsidP="006D1491"/>
    <w:p w14:paraId="11BE62A5" w14:textId="77777777" w:rsidR="00F21F43" w:rsidRDefault="00F21F43" w:rsidP="00F21F43">
      <w:r>
        <w:t xml:space="preserve">package </w:t>
      </w:r>
      <w:proofErr w:type="spellStart"/>
      <w:r>
        <w:t>com.</w:t>
      </w:r>
      <w:proofErr w:type="gramStart"/>
      <w:r>
        <w:t>example.empp</w:t>
      </w:r>
      <w:proofErr w:type="gramEnd"/>
      <w:r>
        <w:t>.model</w:t>
      </w:r>
      <w:proofErr w:type="spellEnd"/>
      <w:r>
        <w:t>;</w:t>
      </w:r>
    </w:p>
    <w:p w14:paraId="4FDB05C5" w14:textId="77777777" w:rsidR="00F21F43" w:rsidRDefault="00F21F43" w:rsidP="00F21F43"/>
    <w:p w14:paraId="207933E4" w14:textId="77777777" w:rsidR="00F21F43" w:rsidRDefault="00F21F43" w:rsidP="00F21F4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4C88166" w14:textId="77777777" w:rsidR="00F21F43" w:rsidRDefault="00F21F43" w:rsidP="00F21F4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B192282" w14:textId="77777777" w:rsidR="00F21F43" w:rsidRDefault="00F21F43" w:rsidP="00F21F43"/>
    <w:p w14:paraId="0E4DCA1E" w14:textId="77777777" w:rsidR="00F21F43" w:rsidRDefault="00F21F43" w:rsidP="00F21F43">
      <w:r>
        <w:t>@Entity</w:t>
      </w:r>
    </w:p>
    <w:p w14:paraId="594FA229" w14:textId="77777777" w:rsidR="00F21F43" w:rsidRDefault="00F21F43" w:rsidP="00F21F43">
      <w:r>
        <w:t xml:space="preserve">public class </w:t>
      </w:r>
      <w:proofErr w:type="spellStart"/>
      <w:r>
        <w:t>Edemo</w:t>
      </w:r>
      <w:proofErr w:type="spellEnd"/>
      <w:r>
        <w:t xml:space="preserve"> {</w:t>
      </w:r>
    </w:p>
    <w:p w14:paraId="5F0CE0C0" w14:textId="77777777" w:rsidR="00F21F43" w:rsidRDefault="00F21F43" w:rsidP="00F21F43">
      <w:r>
        <w:tab/>
      </w:r>
    </w:p>
    <w:p w14:paraId="0C170822" w14:textId="77777777" w:rsidR="00F21F43" w:rsidRDefault="00F21F43" w:rsidP="00F21F43">
      <w:r>
        <w:tab/>
        <w:t>@Id</w:t>
      </w:r>
    </w:p>
    <w:p w14:paraId="6A9FC6C8" w14:textId="77777777" w:rsidR="00F21F43" w:rsidRDefault="00F21F43" w:rsidP="00F21F43">
      <w:r>
        <w:tab/>
        <w:t>private int id;</w:t>
      </w:r>
    </w:p>
    <w:p w14:paraId="0E99DCF9" w14:textId="77777777" w:rsidR="00F21F43" w:rsidRDefault="00F21F43" w:rsidP="00F21F43">
      <w:r>
        <w:tab/>
        <w:t>private String name;</w:t>
      </w:r>
    </w:p>
    <w:p w14:paraId="3FBEE8AA" w14:textId="77777777" w:rsidR="00F21F43" w:rsidRDefault="00F21F43" w:rsidP="00F21F43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9F0A20B" w14:textId="77777777" w:rsidR="00F21F43" w:rsidRDefault="00F21F43" w:rsidP="00F21F43">
      <w:r>
        <w:tab/>
      </w:r>
      <w:r>
        <w:tab/>
        <w:t>return id;</w:t>
      </w:r>
    </w:p>
    <w:p w14:paraId="3F854322" w14:textId="77777777" w:rsidR="00F21F43" w:rsidRDefault="00F21F43" w:rsidP="00F21F43">
      <w:r>
        <w:tab/>
        <w:t>}</w:t>
      </w:r>
    </w:p>
    <w:p w14:paraId="766D3F99" w14:textId="77777777" w:rsidR="00F21F43" w:rsidRDefault="00F21F43" w:rsidP="00F21F4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582DBF06" w14:textId="77777777" w:rsidR="00F21F43" w:rsidRDefault="00F21F43" w:rsidP="00F21F43">
      <w:r>
        <w:tab/>
      </w:r>
      <w:r>
        <w:tab/>
        <w:t>this.id = id;</w:t>
      </w:r>
    </w:p>
    <w:p w14:paraId="6E063F7D" w14:textId="77777777" w:rsidR="00F21F43" w:rsidRDefault="00F21F43" w:rsidP="00F21F43">
      <w:r>
        <w:tab/>
        <w:t>}</w:t>
      </w:r>
    </w:p>
    <w:p w14:paraId="00BE9759" w14:textId="77777777" w:rsidR="00F21F43" w:rsidRDefault="00F21F43" w:rsidP="00F21F4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AC0EB67" w14:textId="77777777" w:rsidR="00F21F43" w:rsidRDefault="00F21F43" w:rsidP="00F21F43">
      <w:r>
        <w:tab/>
      </w:r>
      <w:r>
        <w:tab/>
        <w:t>return name;</w:t>
      </w:r>
    </w:p>
    <w:p w14:paraId="46139F7E" w14:textId="77777777" w:rsidR="00F21F43" w:rsidRDefault="00F21F43" w:rsidP="00F21F43">
      <w:r>
        <w:tab/>
        <w:t>}</w:t>
      </w:r>
    </w:p>
    <w:p w14:paraId="79DA7847" w14:textId="77777777" w:rsidR="00F21F43" w:rsidRDefault="00F21F43" w:rsidP="00F21F43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D4539AC" w14:textId="77777777" w:rsidR="00F21F43" w:rsidRDefault="00F21F43" w:rsidP="00F21F43">
      <w:r>
        <w:tab/>
      </w:r>
      <w:r>
        <w:tab/>
        <w:t>this.name = name;</w:t>
      </w:r>
    </w:p>
    <w:p w14:paraId="73C25B51" w14:textId="77777777" w:rsidR="00F21F43" w:rsidRDefault="00F21F43" w:rsidP="00F21F43">
      <w:r>
        <w:tab/>
        <w:t>}</w:t>
      </w:r>
    </w:p>
    <w:p w14:paraId="0236187B" w14:textId="77777777" w:rsidR="00F21F43" w:rsidRDefault="00F21F43" w:rsidP="00F21F43">
      <w:r>
        <w:lastRenderedPageBreak/>
        <w:tab/>
        <w:t>@Override</w:t>
      </w:r>
    </w:p>
    <w:p w14:paraId="7055E971" w14:textId="77777777" w:rsidR="00F21F43" w:rsidRDefault="00F21F43" w:rsidP="00F21F4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E98E30" w14:textId="77777777" w:rsidR="00F21F43" w:rsidRDefault="00F21F43" w:rsidP="00F21F43">
      <w:r>
        <w:tab/>
      </w:r>
      <w:r>
        <w:tab/>
        <w:t>return "</w:t>
      </w:r>
      <w:proofErr w:type="spellStart"/>
      <w:r>
        <w:t>Edemo</w:t>
      </w:r>
      <w:proofErr w:type="spellEnd"/>
      <w:r>
        <w:t xml:space="preserve"> [id=" + id + ", name=" + name + "]";</w:t>
      </w:r>
    </w:p>
    <w:p w14:paraId="5D0094D6" w14:textId="77777777" w:rsidR="00F21F43" w:rsidRDefault="00F21F43" w:rsidP="00F21F43">
      <w:r>
        <w:tab/>
        <w:t>}</w:t>
      </w:r>
    </w:p>
    <w:p w14:paraId="7A5AC7EE" w14:textId="77777777" w:rsidR="00F21F43" w:rsidRDefault="00F21F43" w:rsidP="00F21F43">
      <w:r>
        <w:tab/>
      </w:r>
    </w:p>
    <w:p w14:paraId="07B4EEC6" w14:textId="77777777" w:rsidR="00F21F43" w:rsidRDefault="00F21F43" w:rsidP="00F21F43">
      <w:r>
        <w:tab/>
      </w:r>
    </w:p>
    <w:p w14:paraId="4338D867" w14:textId="77777777" w:rsidR="00F21F43" w:rsidRDefault="00F21F43" w:rsidP="00F21F43"/>
    <w:p w14:paraId="23F34B12" w14:textId="0E9A6F29" w:rsidR="006D1491" w:rsidRDefault="00F21F43" w:rsidP="00F21F43">
      <w:r>
        <w:t>}</w:t>
      </w:r>
    </w:p>
    <w:p w14:paraId="55A72ED1" w14:textId="09BBE73D" w:rsidR="00F21F43" w:rsidRDefault="00F21F43" w:rsidP="00F21F43"/>
    <w:p w14:paraId="08A2C470" w14:textId="6756B5C8" w:rsidR="00F21F43" w:rsidRDefault="00F21F43" w:rsidP="00F21F43"/>
    <w:p w14:paraId="0488A33C" w14:textId="1CEE65F7" w:rsidR="00F21F43" w:rsidRDefault="00BA7962" w:rsidP="00F21F43">
      <w:pPr>
        <w:rPr>
          <w:b/>
          <w:bCs/>
          <w:u w:val="single"/>
        </w:rPr>
      </w:pPr>
      <w:r w:rsidRPr="00BA7962">
        <w:rPr>
          <w:b/>
          <w:bCs/>
          <w:u w:val="single"/>
        </w:rPr>
        <w:t>Emrepo.java</w:t>
      </w:r>
    </w:p>
    <w:p w14:paraId="00CA7D0A" w14:textId="732BA6F8" w:rsidR="00BA7962" w:rsidRDefault="00BA7962" w:rsidP="00F21F43">
      <w:pPr>
        <w:rPr>
          <w:b/>
          <w:bCs/>
          <w:u w:val="single"/>
        </w:rPr>
      </w:pPr>
    </w:p>
    <w:p w14:paraId="41F8237A" w14:textId="77777777" w:rsidR="00BA7962" w:rsidRPr="00BA7962" w:rsidRDefault="00BA7962" w:rsidP="00BA7962">
      <w:pPr>
        <w:rPr>
          <w:u w:val="single"/>
        </w:rPr>
      </w:pPr>
      <w:r w:rsidRPr="00BA7962">
        <w:rPr>
          <w:u w:val="single"/>
        </w:rPr>
        <w:t xml:space="preserve">package </w:t>
      </w:r>
      <w:proofErr w:type="spellStart"/>
      <w:r w:rsidRPr="00BA7962">
        <w:rPr>
          <w:u w:val="single"/>
        </w:rPr>
        <w:t>com.</w:t>
      </w:r>
      <w:proofErr w:type="gramStart"/>
      <w:r w:rsidRPr="00BA7962">
        <w:rPr>
          <w:u w:val="single"/>
        </w:rPr>
        <w:t>example.empp</w:t>
      </w:r>
      <w:proofErr w:type="gramEnd"/>
      <w:r w:rsidRPr="00BA7962">
        <w:rPr>
          <w:u w:val="single"/>
        </w:rPr>
        <w:t>.repository</w:t>
      </w:r>
      <w:proofErr w:type="spellEnd"/>
      <w:r w:rsidRPr="00BA7962">
        <w:rPr>
          <w:u w:val="single"/>
        </w:rPr>
        <w:t>;</w:t>
      </w:r>
    </w:p>
    <w:p w14:paraId="6775E90B" w14:textId="77777777" w:rsidR="00BA7962" w:rsidRPr="00BA7962" w:rsidRDefault="00BA7962" w:rsidP="00BA7962">
      <w:pPr>
        <w:rPr>
          <w:u w:val="single"/>
        </w:rPr>
      </w:pPr>
    </w:p>
    <w:p w14:paraId="317A3027" w14:textId="77777777" w:rsidR="00BA7962" w:rsidRPr="00BA7962" w:rsidRDefault="00BA7962" w:rsidP="00BA7962">
      <w:pPr>
        <w:rPr>
          <w:u w:val="single"/>
        </w:rPr>
      </w:pPr>
      <w:r w:rsidRPr="00BA7962">
        <w:rPr>
          <w:u w:val="single"/>
        </w:rPr>
        <w:t xml:space="preserve">import </w:t>
      </w:r>
      <w:proofErr w:type="spellStart"/>
      <w:proofErr w:type="gramStart"/>
      <w:r w:rsidRPr="00BA7962">
        <w:rPr>
          <w:u w:val="single"/>
        </w:rPr>
        <w:t>org.springframework</w:t>
      </w:r>
      <w:proofErr w:type="gramEnd"/>
      <w:r w:rsidRPr="00BA7962">
        <w:rPr>
          <w:u w:val="single"/>
        </w:rPr>
        <w:t>.data.repository.CrudRepository</w:t>
      </w:r>
      <w:proofErr w:type="spellEnd"/>
      <w:r w:rsidRPr="00BA7962">
        <w:rPr>
          <w:u w:val="single"/>
        </w:rPr>
        <w:t>;</w:t>
      </w:r>
    </w:p>
    <w:p w14:paraId="379603E3" w14:textId="77777777" w:rsidR="00BA7962" w:rsidRPr="00BA7962" w:rsidRDefault="00BA7962" w:rsidP="00BA7962">
      <w:pPr>
        <w:rPr>
          <w:u w:val="single"/>
        </w:rPr>
      </w:pPr>
    </w:p>
    <w:p w14:paraId="111FEC64" w14:textId="77777777" w:rsidR="00BA7962" w:rsidRPr="00BA7962" w:rsidRDefault="00BA7962" w:rsidP="00BA7962">
      <w:pPr>
        <w:rPr>
          <w:u w:val="single"/>
        </w:rPr>
      </w:pPr>
      <w:r w:rsidRPr="00BA7962">
        <w:rPr>
          <w:u w:val="single"/>
        </w:rPr>
        <w:t xml:space="preserve">import </w:t>
      </w:r>
      <w:proofErr w:type="spellStart"/>
      <w:r w:rsidRPr="00BA7962">
        <w:rPr>
          <w:u w:val="single"/>
        </w:rPr>
        <w:t>com.</w:t>
      </w:r>
      <w:proofErr w:type="gramStart"/>
      <w:r w:rsidRPr="00BA7962">
        <w:rPr>
          <w:u w:val="single"/>
        </w:rPr>
        <w:t>example.empp</w:t>
      </w:r>
      <w:proofErr w:type="gramEnd"/>
      <w:r w:rsidRPr="00BA7962">
        <w:rPr>
          <w:u w:val="single"/>
        </w:rPr>
        <w:t>.model.Edemo</w:t>
      </w:r>
      <w:proofErr w:type="spellEnd"/>
      <w:r w:rsidRPr="00BA7962">
        <w:rPr>
          <w:u w:val="single"/>
        </w:rPr>
        <w:t>;</w:t>
      </w:r>
    </w:p>
    <w:p w14:paraId="10BC7267" w14:textId="77777777" w:rsidR="00BA7962" w:rsidRPr="00BA7962" w:rsidRDefault="00BA7962" w:rsidP="00BA7962">
      <w:pPr>
        <w:rPr>
          <w:u w:val="single"/>
        </w:rPr>
      </w:pPr>
    </w:p>
    <w:p w14:paraId="287D8421" w14:textId="77777777" w:rsidR="00BA7962" w:rsidRPr="00BA7962" w:rsidRDefault="00BA7962" w:rsidP="00BA7962">
      <w:pPr>
        <w:rPr>
          <w:u w:val="single"/>
        </w:rPr>
      </w:pPr>
      <w:r w:rsidRPr="00BA7962">
        <w:rPr>
          <w:u w:val="single"/>
        </w:rPr>
        <w:t xml:space="preserve">public interface </w:t>
      </w:r>
      <w:proofErr w:type="spellStart"/>
      <w:r w:rsidRPr="00BA7962">
        <w:rPr>
          <w:u w:val="single"/>
        </w:rPr>
        <w:t>Emrepo</w:t>
      </w:r>
      <w:proofErr w:type="spellEnd"/>
      <w:r w:rsidRPr="00BA7962">
        <w:rPr>
          <w:u w:val="single"/>
        </w:rPr>
        <w:t xml:space="preserve"> extends </w:t>
      </w:r>
      <w:proofErr w:type="spellStart"/>
      <w:r w:rsidRPr="00BA7962">
        <w:rPr>
          <w:u w:val="single"/>
        </w:rPr>
        <w:t>CrudRepository</w:t>
      </w:r>
      <w:proofErr w:type="spellEnd"/>
      <w:r w:rsidRPr="00BA7962">
        <w:rPr>
          <w:u w:val="single"/>
        </w:rPr>
        <w:t>&lt;</w:t>
      </w:r>
      <w:proofErr w:type="spellStart"/>
      <w:proofErr w:type="gramStart"/>
      <w:r w:rsidRPr="00BA7962">
        <w:rPr>
          <w:u w:val="single"/>
        </w:rPr>
        <w:t>Edemo,Integer</w:t>
      </w:r>
      <w:proofErr w:type="spellEnd"/>
      <w:proofErr w:type="gramEnd"/>
      <w:r w:rsidRPr="00BA7962">
        <w:rPr>
          <w:u w:val="single"/>
        </w:rPr>
        <w:t>&gt;{</w:t>
      </w:r>
    </w:p>
    <w:p w14:paraId="7242ADFE" w14:textId="77777777" w:rsidR="00BA7962" w:rsidRPr="00BA7962" w:rsidRDefault="00BA7962" w:rsidP="00BA7962">
      <w:pPr>
        <w:rPr>
          <w:u w:val="single"/>
        </w:rPr>
      </w:pPr>
    </w:p>
    <w:p w14:paraId="6CB17D17" w14:textId="0319D879" w:rsidR="00BA7962" w:rsidRPr="00BA7962" w:rsidRDefault="00BA7962" w:rsidP="00BA7962">
      <w:pPr>
        <w:rPr>
          <w:u w:val="single"/>
        </w:rPr>
      </w:pPr>
      <w:r w:rsidRPr="00BA7962">
        <w:rPr>
          <w:u w:val="single"/>
        </w:rPr>
        <w:t>}</w:t>
      </w:r>
    </w:p>
    <w:p w14:paraId="2D89C158" w14:textId="11923C5A" w:rsidR="00A9204E" w:rsidRDefault="00A9204E"/>
    <w:p w14:paraId="32220A7C" w14:textId="5EF913F5" w:rsidR="00BA7962" w:rsidRDefault="00BA7962"/>
    <w:p w14:paraId="147F80D6" w14:textId="540B1CE4" w:rsidR="00BA7962" w:rsidRDefault="00BA7962">
      <w:pPr>
        <w:rPr>
          <w:b/>
          <w:bCs/>
          <w:u w:val="single"/>
        </w:rPr>
      </w:pPr>
      <w:r w:rsidRPr="00BA7962">
        <w:rPr>
          <w:b/>
          <w:bCs/>
          <w:u w:val="single"/>
        </w:rPr>
        <w:t>Application properties</w:t>
      </w:r>
    </w:p>
    <w:p w14:paraId="49603443" w14:textId="0AC1DB97" w:rsidR="00BA7962" w:rsidRDefault="00BA7962">
      <w:pPr>
        <w:rPr>
          <w:b/>
          <w:bCs/>
          <w:u w:val="single"/>
        </w:rPr>
      </w:pPr>
    </w:p>
    <w:p w14:paraId="7C3C1CDF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A7962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BA7962"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 w:rsidRPr="00BA7962"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 w:rsidRPr="00BA7962"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292C7FC3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A7962"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 w:rsidRPr="00BA7962"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 w:rsidRPr="00BA7962"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 w:rsidRPr="00BA7962">
        <w:rPr>
          <w:rFonts w:ascii="Consolas" w:hAnsi="Consolas" w:cs="Consolas"/>
          <w:color w:val="2AA198"/>
          <w:sz w:val="20"/>
          <w:szCs w:val="20"/>
        </w:rPr>
        <w:t>krdb</w:t>
      </w:r>
      <w:proofErr w:type="spellEnd"/>
      <w:proofErr w:type="gramEnd"/>
    </w:p>
    <w:p w14:paraId="2B2E3348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A7962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BA7962"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 w:rsidRPr="00BA7962">
        <w:rPr>
          <w:rFonts w:ascii="Consolas" w:hAnsi="Consolas" w:cs="Consolas"/>
          <w:color w:val="000000"/>
          <w:sz w:val="20"/>
          <w:szCs w:val="20"/>
        </w:rPr>
        <w:t>=</w:t>
      </w:r>
      <w:r w:rsidRPr="00BA7962">
        <w:rPr>
          <w:rFonts w:ascii="Consolas" w:hAnsi="Consolas" w:cs="Consolas"/>
          <w:color w:val="2AA198"/>
          <w:sz w:val="20"/>
          <w:szCs w:val="20"/>
        </w:rPr>
        <w:t>root</w:t>
      </w:r>
    </w:p>
    <w:p w14:paraId="26722A06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A7962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BA7962"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 w:rsidRPr="00BA7962">
        <w:rPr>
          <w:rFonts w:ascii="Consolas" w:hAnsi="Consolas" w:cs="Consolas"/>
          <w:color w:val="000000"/>
          <w:sz w:val="20"/>
          <w:szCs w:val="20"/>
        </w:rPr>
        <w:t>=</w:t>
      </w:r>
      <w:r w:rsidRPr="00BA7962">
        <w:rPr>
          <w:rFonts w:ascii="Consolas" w:hAnsi="Consolas" w:cs="Consolas"/>
          <w:color w:val="2AA198"/>
          <w:sz w:val="20"/>
          <w:szCs w:val="20"/>
        </w:rPr>
        <w:t>Tiger@123</w:t>
      </w:r>
    </w:p>
    <w:p w14:paraId="04C2EBFE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E43183" w14:textId="77777777" w:rsidR="00BA7962" w:rsidRP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BA7962"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 w:rsidRPr="00BA7962">
        <w:rPr>
          <w:rFonts w:ascii="Consolas" w:hAnsi="Consolas" w:cs="Consolas"/>
          <w:color w:val="000000"/>
          <w:sz w:val="20"/>
          <w:szCs w:val="20"/>
        </w:rPr>
        <w:t xml:space="preserve">-auto = </w:t>
      </w:r>
      <w:r w:rsidRPr="00BA7962">
        <w:rPr>
          <w:rFonts w:ascii="Consolas" w:hAnsi="Consolas" w:cs="Consolas"/>
          <w:color w:val="2AA198"/>
          <w:sz w:val="20"/>
          <w:szCs w:val="20"/>
        </w:rPr>
        <w:t>update</w:t>
      </w:r>
    </w:p>
    <w:p w14:paraId="014C37F3" w14:textId="1967AB00" w:rsidR="00BA7962" w:rsidRDefault="00BA7962" w:rsidP="00BA7962">
      <w:pPr>
        <w:autoSpaceDE w:val="0"/>
        <w:autoSpaceDN w:val="0"/>
        <w:adjustRightInd w:val="0"/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 w:rsidRPr="00BA7962"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 w:rsidRPr="00BA7962"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 w:rsidRPr="00BA79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A7962"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3917DAF2" w14:textId="77777777" w:rsidR="009733E7" w:rsidRDefault="009733E7" w:rsidP="00BA7962">
      <w:pPr>
        <w:autoSpaceDE w:val="0"/>
        <w:autoSpaceDN w:val="0"/>
        <w:adjustRightInd w:val="0"/>
        <w:rPr>
          <w:rFonts w:ascii="Consolas" w:hAnsi="Consolas" w:cs="Consolas"/>
          <w:color w:val="2AA198"/>
          <w:sz w:val="20"/>
          <w:szCs w:val="20"/>
        </w:rPr>
      </w:pPr>
    </w:p>
    <w:p w14:paraId="71247ABB" w14:textId="1F854D0C" w:rsidR="009733E7" w:rsidRDefault="009733E7" w:rsidP="00BA7962">
      <w:pPr>
        <w:autoSpaceDE w:val="0"/>
        <w:autoSpaceDN w:val="0"/>
        <w:adjustRightInd w:val="0"/>
        <w:rPr>
          <w:rFonts w:ascii="Consolas" w:hAnsi="Consolas" w:cs="Consolas"/>
          <w:color w:val="2AA198"/>
          <w:sz w:val="20"/>
          <w:szCs w:val="20"/>
        </w:rPr>
      </w:pPr>
    </w:p>
    <w:p w14:paraId="57E99B9A" w14:textId="38033F68" w:rsidR="009733E7" w:rsidRDefault="009733E7" w:rsidP="00BA7962">
      <w:pPr>
        <w:autoSpaceDE w:val="0"/>
        <w:autoSpaceDN w:val="0"/>
        <w:adjustRightInd w:val="0"/>
        <w:rPr>
          <w:rFonts w:ascii="Consolas" w:hAnsi="Consolas" w:cs="Consolas"/>
          <w:color w:val="2AA198"/>
          <w:sz w:val="20"/>
          <w:szCs w:val="20"/>
        </w:rPr>
      </w:pPr>
    </w:p>
    <w:p w14:paraId="6FA4582A" w14:textId="22373FFC" w:rsidR="009733E7" w:rsidRPr="00BA7962" w:rsidRDefault="009733E7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B1215" w14:textId="04A080FB" w:rsidR="00BA7962" w:rsidRPr="009733E7" w:rsidRDefault="009733E7" w:rsidP="00BA7962">
      <w:pPr>
        <w:autoSpaceDE w:val="0"/>
        <w:autoSpaceDN w:val="0"/>
        <w:adjustRightInd w:val="0"/>
        <w:rPr>
          <w:rFonts w:ascii="Consolas" w:hAnsi="Consolas" w:cs="Consolas"/>
          <w:b/>
          <w:bCs/>
          <w:sz w:val="24"/>
          <w:szCs w:val="24"/>
          <w:u w:val="single"/>
        </w:rPr>
      </w:pPr>
      <w:proofErr w:type="spellStart"/>
      <w:r w:rsidRPr="009733E7">
        <w:rPr>
          <w:rFonts w:ascii="Consolas" w:hAnsi="Consolas" w:cs="Consolas"/>
          <w:b/>
          <w:bCs/>
          <w:sz w:val="24"/>
          <w:szCs w:val="24"/>
          <w:u w:val="single"/>
        </w:rPr>
        <w:t>deletedDisplay.jsp</w:t>
      </w:r>
      <w:proofErr w:type="spellEnd"/>
    </w:p>
    <w:p w14:paraId="1C80D0A9" w14:textId="14D1B512" w:rsidR="009733E7" w:rsidRDefault="009733E7" w:rsidP="00BA79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8CCC3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395F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D678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A238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D1B853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93088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E785E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9E1F7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${demo}</w:t>
      </w:r>
    </w:p>
    <w:p w14:paraId="3F2E86C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{edemo.name}</w:t>
      </w:r>
    </w:p>
    <w:p w14:paraId="76F5C6D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A805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C2691" w14:textId="39F00EB3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B84D" w14:textId="045B428F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3C152098" w14:textId="11904D59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67F418E9" w14:textId="40A5196D" w:rsidR="009733E7" w:rsidRP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b/>
          <w:bCs/>
          <w:sz w:val="24"/>
          <w:szCs w:val="24"/>
          <w:u w:val="single"/>
        </w:rPr>
      </w:pPr>
      <w:proofErr w:type="spellStart"/>
      <w:r w:rsidRPr="009733E7">
        <w:rPr>
          <w:rFonts w:ascii="Consolas" w:hAnsi="Consolas" w:cs="Consolas"/>
          <w:b/>
          <w:bCs/>
          <w:sz w:val="24"/>
          <w:szCs w:val="24"/>
          <w:u w:val="single"/>
        </w:rPr>
        <w:t>Disemply.jsp</w:t>
      </w:r>
      <w:proofErr w:type="spellEnd"/>
    </w:p>
    <w:p w14:paraId="18CD4989" w14:textId="168AC591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40F05655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{edemo.id}</w:t>
      </w:r>
    </w:p>
    <w:p w14:paraId="64CA1960" w14:textId="1BBC2328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{edemo.name}</w:t>
      </w:r>
    </w:p>
    <w:p w14:paraId="1B9D70E1" w14:textId="020015D3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5851E7F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977DE02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220A9D1" w14:textId="7A1F96E8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28ED3646" w14:textId="02EE82DB" w:rsidR="009733E7" w:rsidRP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9733E7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Index.jsp</w:t>
      </w:r>
      <w:proofErr w:type="spellEnd"/>
    </w:p>
    <w:p w14:paraId="131EB2C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23A49BEF" w14:textId="7CFEED39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26C427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D733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ADFF9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F4B1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219AD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3CDA09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52EC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0BE1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9DE4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80F80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94AB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499A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8BFC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293E9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0F7E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45EB2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1A875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8698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94E51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4772D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C9D1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3477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A2881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0A925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5A079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A05F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4B86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39DDE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BFBB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5039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08470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9725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DF95E5" w14:textId="773CCE90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D6E42" w14:textId="4E0BD53C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370030FE" w14:textId="1D646415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2F602B02" w14:textId="175EBA1B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28165123" w14:textId="35EBC202" w:rsidR="009733E7" w:rsidRP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b/>
          <w:bCs/>
          <w:sz w:val="24"/>
          <w:szCs w:val="24"/>
          <w:u w:val="single"/>
        </w:rPr>
      </w:pPr>
      <w:proofErr w:type="spellStart"/>
      <w:r w:rsidRPr="009733E7">
        <w:rPr>
          <w:rFonts w:ascii="Consolas" w:hAnsi="Consolas" w:cs="Consolas"/>
          <w:b/>
          <w:bCs/>
          <w:sz w:val="24"/>
          <w:szCs w:val="24"/>
          <w:u w:val="single"/>
        </w:rPr>
        <w:t>UpdateEmployee.jssp</w:t>
      </w:r>
      <w:proofErr w:type="spellEnd"/>
    </w:p>
    <w:p w14:paraId="307E9388" w14:textId="77777777" w:rsidR="009733E7" w:rsidRP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5C108987" w14:textId="0178EB45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786CDC0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1C486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1D035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64FCB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FDCC7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C5982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B91ED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 be Update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9DE95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CB76C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5740A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${edemo.id}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17A4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${edemo.name}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BC230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59C95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4BE3F" w14:textId="7777777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666C6" w14:textId="48A3409E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9CE99" w14:textId="2D6789B7" w:rsidR="009733E7" w:rsidRDefault="009733E7" w:rsidP="009733E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781B0BEA" w14:textId="77777777" w:rsidR="009733E7" w:rsidRPr="00BA7962" w:rsidRDefault="009733E7" w:rsidP="009733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11DCE3" w14:textId="4BFFD39A" w:rsidR="00BA7962" w:rsidRPr="00BA7962" w:rsidRDefault="00BA7962">
      <w:pPr>
        <w:rPr>
          <w:u w:val="single"/>
        </w:rPr>
      </w:pPr>
    </w:p>
    <w:p w14:paraId="30658580" w14:textId="41BF4F13" w:rsidR="00BA7962" w:rsidRDefault="00BA7962">
      <w:pPr>
        <w:rPr>
          <w:b/>
          <w:bCs/>
          <w:u w:val="single"/>
        </w:rPr>
      </w:pPr>
    </w:p>
    <w:p w14:paraId="634961FE" w14:textId="1141422A" w:rsidR="00BA7962" w:rsidRDefault="00BA7962">
      <w:pPr>
        <w:rPr>
          <w:b/>
          <w:bCs/>
          <w:u w:val="single"/>
        </w:rPr>
      </w:pPr>
    </w:p>
    <w:p w14:paraId="0F940686" w14:textId="3CCAFE2C" w:rsidR="00BA7962" w:rsidRDefault="00BA7962">
      <w:pPr>
        <w:rPr>
          <w:b/>
          <w:bCs/>
          <w:u w:val="single"/>
        </w:rPr>
      </w:pPr>
    </w:p>
    <w:p w14:paraId="5285C05D" w14:textId="70319C94" w:rsidR="00BA7962" w:rsidRDefault="00BA7962">
      <w:pPr>
        <w:rPr>
          <w:b/>
          <w:bCs/>
          <w:u w:val="single"/>
        </w:rPr>
      </w:pPr>
    </w:p>
    <w:p w14:paraId="3A50D014" w14:textId="494B61E9" w:rsidR="00BA7962" w:rsidRDefault="00BA7962">
      <w:pPr>
        <w:rPr>
          <w:b/>
          <w:bCs/>
          <w:u w:val="single"/>
        </w:rPr>
      </w:pPr>
    </w:p>
    <w:p w14:paraId="6BF80EE5" w14:textId="26604C92" w:rsidR="00BA7962" w:rsidRDefault="00BA7962">
      <w:pPr>
        <w:rPr>
          <w:b/>
          <w:bCs/>
          <w:u w:val="single"/>
        </w:rPr>
      </w:pPr>
    </w:p>
    <w:p w14:paraId="57664DBC" w14:textId="0AC11731" w:rsidR="00BA7962" w:rsidRDefault="00BA7962">
      <w:pPr>
        <w:rPr>
          <w:b/>
          <w:bCs/>
          <w:u w:val="single"/>
        </w:rPr>
      </w:pPr>
    </w:p>
    <w:p w14:paraId="2CA369E0" w14:textId="14217D43" w:rsidR="00BA7962" w:rsidRDefault="00BA7962">
      <w:pPr>
        <w:rPr>
          <w:b/>
          <w:bCs/>
          <w:u w:val="single"/>
        </w:rPr>
      </w:pPr>
    </w:p>
    <w:p w14:paraId="63CF205F" w14:textId="1C19BCB9" w:rsidR="00BA7962" w:rsidRDefault="00BA7962">
      <w:pPr>
        <w:rPr>
          <w:b/>
          <w:bCs/>
          <w:u w:val="single"/>
        </w:rPr>
      </w:pPr>
    </w:p>
    <w:p w14:paraId="2269C160" w14:textId="4E2C543E" w:rsidR="00BA7962" w:rsidRDefault="00BA7962">
      <w:pPr>
        <w:rPr>
          <w:b/>
          <w:bCs/>
          <w:u w:val="single"/>
        </w:rPr>
      </w:pPr>
    </w:p>
    <w:p w14:paraId="15A8BC99" w14:textId="0557E68B" w:rsidR="00BA7962" w:rsidRDefault="00BA7962">
      <w:pPr>
        <w:rPr>
          <w:b/>
          <w:bCs/>
          <w:u w:val="single"/>
        </w:rPr>
      </w:pPr>
    </w:p>
    <w:p w14:paraId="18341560" w14:textId="2124C42A" w:rsidR="00BA7962" w:rsidRDefault="00BA7962">
      <w:pPr>
        <w:rPr>
          <w:b/>
          <w:bCs/>
          <w:u w:val="single"/>
        </w:rPr>
      </w:pPr>
    </w:p>
    <w:p w14:paraId="1A865341" w14:textId="2E34AFD8" w:rsidR="00BA7962" w:rsidRDefault="00BA7962">
      <w:pPr>
        <w:rPr>
          <w:b/>
          <w:bCs/>
          <w:u w:val="single"/>
        </w:rPr>
      </w:pPr>
    </w:p>
    <w:p w14:paraId="325C2520" w14:textId="14090190" w:rsidR="00BA7962" w:rsidRDefault="00BA7962">
      <w:pPr>
        <w:rPr>
          <w:b/>
          <w:bCs/>
          <w:u w:val="single"/>
        </w:rPr>
      </w:pPr>
    </w:p>
    <w:p w14:paraId="388DA8FC" w14:textId="2D98A3D0" w:rsidR="00BA7962" w:rsidRDefault="00BA7962">
      <w:pPr>
        <w:rPr>
          <w:b/>
          <w:bCs/>
          <w:u w:val="single"/>
        </w:rPr>
      </w:pPr>
    </w:p>
    <w:p w14:paraId="2AB43A47" w14:textId="021D231B" w:rsidR="00BA7962" w:rsidRPr="009733E7" w:rsidRDefault="00BA7962">
      <w:pPr>
        <w:rPr>
          <w:b/>
          <w:bCs/>
          <w:sz w:val="32"/>
          <w:szCs w:val="32"/>
          <w:u w:val="single"/>
        </w:rPr>
      </w:pPr>
      <w:proofErr w:type="spellStart"/>
      <w:r w:rsidRPr="009733E7">
        <w:rPr>
          <w:b/>
          <w:bCs/>
          <w:sz w:val="32"/>
          <w:szCs w:val="32"/>
          <w:u w:val="single"/>
        </w:rPr>
        <w:t>M</w:t>
      </w:r>
      <w:r w:rsidR="0022091F" w:rsidRPr="009733E7">
        <w:rPr>
          <w:b/>
          <w:bCs/>
          <w:sz w:val="32"/>
          <w:szCs w:val="32"/>
          <w:u w:val="single"/>
        </w:rPr>
        <w:t>o</w:t>
      </w:r>
      <w:r w:rsidRPr="009733E7">
        <w:rPr>
          <w:b/>
          <w:bCs/>
          <w:sz w:val="32"/>
          <w:szCs w:val="32"/>
          <w:u w:val="single"/>
        </w:rPr>
        <w:t>ngodb</w:t>
      </w:r>
      <w:proofErr w:type="spellEnd"/>
      <w:r w:rsidRPr="009733E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33E7">
        <w:rPr>
          <w:b/>
          <w:bCs/>
          <w:sz w:val="32"/>
          <w:szCs w:val="32"/>
          <w:u w:val="single"/>
        </w:rPr>
        <w:t>studentreg</w:t>
      </w:r>
      <w:proofErr w:type="spellEnd"/>
    </w:p>
    <w:p w14:paraId="0127B0A5" w14:textId="6AB05C24" w:rsidR="00BA7962" w:rsidRDefault="00BA7962">
      <w:pPr>
        <w:rPr>
          <w:b/>
          <w:bCs/>
          <w:u w:val="single"/>
        </w:rPr>
      </w:pPr>
    </w:p>
    <w:p w14:paraId="0ACBC5BF" w14:textId="466DE835" w:rsidR="00BA7962" w:rsidRDefault="00BA7962">
      <w:pPr>
        <w:rPr>
          <w:b/>
          <w:bCs/>
          <w:u w:val="single"/>
        </w:rPr>
      </w:pPr>
    </w:p>
    <w:p w14:paraId="01721F76" w14:textId="7FDD6077" w:rsidR="00BA7962" w:rsidRDefault="00BA796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Stucontroller</w:t>
      </w:r>
      <w:proofErr w:type="spellEnd"/>
    </w:p>
    <w:p w14:paraId="6ACAC22B" w14:textId="7F87DF15" w:rsidR="00BA7962" w:rsidRDefault="00BA7962">
      <w:pPr>
        <w:rPr>
          <w:b/>
          <w:bCs/>
          <w:u w:val="single"/>
        </w:rPr>
      </w:pPr>
    </w:p>
    <w:p w14:paraId="10FFF336" w14:textId="77777777" w:rsidR="00BA7962" w:rsidRPr="00BA7962" w:rsidRDefault="00BA7962" w:rsidP="00BA7962">
      <w:r w:rsidRPr="00BA7962">
        <w:t xml:space="preserve">package </w:t>
      </w:r>
      <w:proofErr w:type="spellStart"/>
      <w:proofErr w:type="gramStart"/>
      <w:r w:rsidRPr="00BA7962">
        <w:t>com.info.studentreg</w:t>
      </w:r>
      <w:proofErr w:type="gramEnd"/>
      <w:r w:rsidRPr="00BA7962">
        <w:t>.controller</w:t>
      </w:r>
      <w:proofErr w:type="spellEnd"/>
      <w:r w:rsidRPr="00BA7962">
        <w:t>;</w:t>
      </w:r>
    </w:p>
    <w:p w14:paraId="462219E3" w14:textId="77777777" w:rsidR="00BA7962" w:rsidRPr="00BA7962" w:rsidRDefault="00BA7962" w:rsidP="00BA7962"/>
    <w:p w14:paraId="2547E6F1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java.util</w:t>
      </w:r>
      <w:proofErr w:type="gramEnd"/>
      <w:r w:rsidRPr="00BA7962">
        <w:t>.List</w:t>
      </w:r>
      <w:proofErr w:type="spellEnd"/>
      <w:r w:rsidRPr="00BA7962">
        <w:t>;</w:t>
      </w:r>
    </w:p>
    <w:p w14:paraId="52737E59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java.util</w:t>
      </w:r>
      <w:proofErr w:type="gramEnd"/>
      <w:r w:rsidRPr="00BA7962">
        <w:t>.Optional</w:t>
      </w:r>
      <w:proofErr w:type="spellEnd"/>
      <w:r w:rsidRPr="00BA7962">
        <w:t>;</w:t>
      </w:r>
    </w:p>
    <w:p w14:paraId="33C2EB28" w14:textId="77777777" w:rsidR="00BA7962" w:rsidRPr="00BA7962" w:rsidRDefault="00BA7962" w:rsidP="00BA7962"/>
    <w:p w14:paraId="57C43AAA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</w:t>
      </w:r>
      <w:proofErr w:type="gramEnd"/>
      <w:r w:rsidRPr="00BA7962">
        <w:t>.beans.factory.annotation.Autowired</w:t>
      </w:r>
      <w:proofErr w:type="spellEnd"/>
      <w:r w:rsidRPr="00BA7962">
        <w:t>;</w:t>
      </w:r>
    </w:p>
    <w:p w14:paraId="1E0B837F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.annotation.DeleteMapping</w:t>
      </w:r>
      <w:proofErr w:type="spellEnd"/>
      <w:r w:rsidRPr="00BA7962">
        <w:t>;</w:t>
      </w:r>
    </w:p>
    <w:p w14:paraId="3AC05CA7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.annotation.GetMapping</w:t>
      </w:r>
      <w:proofErr w:type="spellEnd"/>
      <w:r w:rsidRPr="00BA7962">
        <w:t>;</w:t>
      </w:r>
    </w:p>
    <w:p w14:paraId="00AF5162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.annotation.PathVariable</w:t>
      </w:r>
      <w:proofErr w:type="spellEnd"/>
      <w:r w:rsidRPr="00BA7962">
        <w:t>;</w:t>
      </w:r>
    </w:p>
    <w:p w14:paraId="60D1C07E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.annotation.PostMapping</w:t>
      </w:r>
      <w:proofErr w:type="spellEnd"/>
      <w:r w:rsidRPr="00BA7962">
        <w:t>;</w:t>
      </w:r>
    </w:p>
    <w:p w14:paraId="69D27BD6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.annotation.PutMapping</w:t>
      </w:r>
      <w:proofErr w:type="spellEnd"/>
      <w:r w:rsidRPr="00BA7962">
        <w:t>;</w:t>
      </w:r>
    </w:p>
    <w:p w14:paraId="4AE5B2C8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.annotation.RequestBody</w:t>
      </w:r>
      <w:proofErr w:type="spellEnd"/>
      <w:r w:rsidRPr="00BA7962">
        <w:t>;</w:t>
      </w:r>
    </w:p>
    <w:p w14:paraId="69088E07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org.springframework.web.bind</w:t>
      </w:r>
      <w:proofErr w:type="gramEnd"/>
      <w:r w:rsidRPr="00BA7962">
        <w:t>.annotation.RestController</w:t>
      </w:r>
      <w:proofErr w:type="spellEnd"/>
      <w:r w:rsidRPr="00BA7962">
        <w:t>;</w:t>
      </w:r>
    </w:p>
    <w:p w14:paraId="083D878D" w14:textId="77777777" w:rsidR="00BA7962" w:rsidRPr="00BA7962" w:rsidRDefault="00BA7962" w:rsidP="00BA7962"/>
    <w:p w14:paraId="3B85DA01" w14:textId="77777777" w:rsidR="00BA7962" w:rsidRPr="00BA7962" w:rsidRDefault="00BA7962" w:rsidP="00BA7962">
      <w:r w:rsidRPr="00BA7962">
        <w:lastRenderedPageBreak/>
        <w:t xml:space="preserve">import </w:t>
      </w:r>
      <w:proofErr w:type="spellStart"/>
      <w:proofErr w:type="gramStart"/>
      <w:r w:rsidRPr="00BA7962">
        <w:t>com.info.studentreg</w:t>
      </w:r>
      <w:proofErr w:type="gramEnd"/>
      <w:r w:rsidRPr="00BA7962">
        <w:t>.model.Student</w:t>
      </w:r>
      <w:proofErr w:type="spellEnd"/>
      <w:r w:rsidRPr="00BA7962">
        <w:t>;</w:t>
      </w:r>
    </w:p>
    <w:p w14:paraId="19093188" w14:textId="77777777" w:rsidR="00BA7962" w:rsidRPr="00BA7962" w:rsidRDefault="00BA7962" w:rsidP="00BA7962">
      <w:r w:rsidRPr="00BA7962">
        <w:t xml:space="preserve">import </w:t>
      </w:r>
      <w:proofErr w:type="spellStart"/>
      <w:proofErr w:type="gramStart"/>
      <w:r w:rsidRPr="00BA7962">
        <w:t>com.info.studentreg</w:t>
      </w:r>
      <w:proofErr w:type="gramEnd"/>
      <w:r w:rsidRPr="00BA7962">
        <w:t>.repository.Sturepo</w:t>
      </w:r>
      <w:proofErr w:type="spellEnd"/>
      <w:r w:rsidRPr="00BA7962">
        <w:t>;</w:t>
      </w:r>
    </w:p>
    <w:p w14:paraId="10BDE7BB" w14:textId="77777777" w:rsidR="00BA7962" w:rsidRPr="00BA7962" w:rsidRDefault="00BA7962" w:rsidP="00BA7962"/>
    <w:p w14:paraId="606FA2AF" w14:textId="77777777" w:rsidR="00BA7962" w:rsidRPr="00BA7962" w:rsidRDefault="00BA7962" w:rsidP="00BA7962">
      <w:r w:rsidRPr="00BA7962">
        <w:t>@RestController</w:t>
      </w:r>
    </w:p>
    <w:p w14:paraId="35C104CB" w14:textId="77777777" w:rsidR="00BA7962" w:rsidRPr="00BA7962" w:rsidRDefault="00BA7962" w:rsidP="00BA7962">
      <w:r w:rsidRPr="00BA7962">
        <w:t xml:space="preserve">public class </w:t>
      </w:r>
      <w:proofErr w:type="spellStart"/>
      <w:r w:rsidRPr="00BA7962">
        <w:t>Stucontroller</w:t>
      </w:r>
      <w:proofErr w:type="spellEnd"/>
      <w:r w:rsidRPr="00BA7962">
        <w:t xml:space="preserve"> {</w:t>
      </w:r>
    </w:p>
    <w:p w14:paraId="48E1A4D4" w14:textId="77777777" w:rsidR="00BA7962" w:rsidRPr="00BA7962" w:rsidRDefault="00BA7962" w:rsidP="00BA7962">
      <w:r w:rsidRPr="00BA7962">
        <w:tab/>
      </w:r>
    </w:p>
    <w:p w14:paraId="137D44FE" w14:textId="77777777" w:rsidR="00BA7962" w:rsidRPr="00BA7962" w:rsidRDefault="00BA7962" w:rsidP="00BA7962">
      <w:r w:rsidRPr="00BA7962">
        <w:tab/>
        <w:t>@Autowired</w:t>
      </w:r>
    </w:p>
    <w:p w14:paraId="47CC6DEF" w14:textId="77777777" w:rsidR="00BA7962" w:rsidRPr="00BA7962" w:rsidRDefault="00BA7962" w:rsidP="00BA7962">
      <w:r w:rsidRPr="00BA7962">
        <w:tab/>
      </w:r>
      <w:proofErr w:type="spellStart"/>
      <w:r w:rsidRPr="00BA7962">
        <w:t>Sturepo</w:t>
      </w:r>
      <w:proofErr w:type="spellEnd"/>
      <w:r w:rsidRPr="00BA7962">
        <w:t xml:space="preserve"> </w:t>
      </w:r>
      <w:proofErr w:type="spellStart"/>
      <w:r w:rsidRPr="00BA7962">
        <w:t>sturepo</w:t>
      </w:r>
      <w:proofErr w:type="spellEnd"/>
      <w:r w:rsidRPr="00BA7962">
        <w:t>;</w:t>
      </w:r>
    </w:p>
    <w:p w14:paraId="08A2435E" w14:textId="77777777" w:rsidR="00BA7962" w:rsidRPr="00BA7962" w:rsidRDefault="00BA7962" w:rsidP="00BA7962">
      <w:r w:rsidRPr="00BA7962">
        <w:tab/>
      </w:r>
    </w:p>
    <w:p w14:paraId="53FF22F2" w14:textId="77777777" w:rsidR="00BA7962" w:rsidRPr="00BA7962" w:rsidRDefault="00BA7962" w:rsidP="00BA7962">
      <w:r w:rsidRPr="00BA7962">
        <w:tab/>
        <w:t>@PostMapping("/addStu")</w:t>
      </w:r>
    </w:p>
    <w:p w14:paraId="7DEC87C9" w14:textId="77777777" w:rsidR="00BA7962" w:rsidRPr="00BA7962" w:rsidRDefault="00BA7962" w:rsidP="00BA7962">
      <w:r w:rsidRPr="00BA7962">
        <w:tab/>
        <w:t xml:space="preserve">public String </w:t>
      </w:r>
      <w:proofErr w:type="spellStart"/>
      <w:proofErr w:type="gramStart"/>
      <w:r w:rsidRPr="00BA7962">
        <w:t>addStu</w:t>
      </w:r>
      <w:proofErr w:type="spellEnd"/>
      <w:r w:rsidRPr="00BA7962">
        <w:t>(</w:t>
      </w:r>
      <w:proofErr w:type="gramEnd"/>
      <w:r w:rsidRPr="00BA7962">
        <w:t xml:space="preserve">@RequestBody Student </w:t>
      </w:r>
      <w:proofErr w:type="spellStart"/>
      <w:r w:rsidRPr="00BA7962">
        <w:t>stu</w:t>
      </w:r>
      <w:proofErr w:type="spellEnd"/>
      <w:r w:rsidRPr="00BA7962">
        <w:t>) {</w:t>
      </w:r>
    </w:p>
    <w:p w14:paraId="76221D1B" w14:textId="77777777" w:rsidR="00BA7962" w:rsidRPr="00BA7962" w:rsidRDefault="00BA7962" w:rsidP="00BA7962">
      <w:r w:rsidRPr="00BA7962">
        <w:tab/>
      </w:r>
      <w:r w:rsidRPr="00BA7962">
        <w:tab/>
      </w:r>
      <w:proofErr w:type="spellStart"/>
      <w:proofErr w:type="gramStart"/>
      <w:r w:rsidRPr="00BA7962">
        <w:t>sturepo.save</w:t>
      </w:r>
      <w:proofErr w:type="spellEnd"/>
      <w:proofErr w:type="gramEnd"/>
      <w:r w:rsidRPr="00BA7962">
        <w:t>(</w:t>
      </w:r>
      <w:proofErr w:type="spellStart"/>
      <w:r w:rsidRPr="00BA7962">
        <w:t>stu</w:t>
      </w:r>
      <w:proofErr w:type="spellEnd"/>
      <w:r w:rsidRPr="00BA7962">
        <w:t>);</w:t>
      </w:r>
    </w:p>
    <w:p w14:paraId="15C39504" w14:textId="77777777" w:rsidR="00BA7962" w:rsidRPr="00BA7962" w:rsidRDefault="00BA7962" w:rsidP="00BA7962">
      <w:r w:rsidRPr="00BA7962">
        <w:tab/>
      </w:r>
    </w:p>
    <w:p w14:paraId="0B3865D7" w14:textId="77777777" w:rsidR="00BA7962" w:rsidRPr="00BA7962" w:rsidRDefault="00BA7962" w:rsidP="00BA7962">
      <w:r w:rsidRPr="00BA7962">
        <w:tab/>
      </w:r>
      <w:r w:rsidRPr="00BA7962">
        <w:tab/>
        <w:t>return "Record inserted"+</w:t>
      </w:r>
      <w:proofErr w:type="spellStart"/>
      <w:proofErr w:type="gramStart"/>
      <w:r w:rsidRPr="00BA7962">
        <w:t>stu.getId</w:t>
      </w:r>
      <w:proofErr w:type="spellEnd"/>
      <w:proofErr w:type="gramEnd"/>
      <w:r w:rsidRPr="00BA7962">
        <w:t>();</w:t>
      </w:r>
    </w:p>
    <w:p w14:paraId="0DA7A31A" w14:textId="77777777" w:rsidR="00BA7962" w:rsidRPr="00BA7962" w:rsidRDefault="00BA7962" w:rsidP="00BA7962">
      <w:r w:rsidRPr="00BA7962">
        <w:tab/>
        <w:t>}</w:t>
      </w:r>
    </w:p>
    <w:p w14:paraId="7328E68C" w14:textId="77777777" w:rsidR="00BA7962" w:rsidRPr="00BA7962" w:rsidRDefault="00BA7962" w:rsidP="00BA7962">
      <w:r w:rsidRPr="00BA7962">
        <w:tab/>
      </w:r>
    </w:p>
    <w:p w14:paraId="03217B5B" w14:textId="77777777" w:rsidR="00BA7962" w:rsidRPr="00BA7962" w:rsidRDefault="00BA7962" w:rsidP="00BA7962">
      <w:r w:rsidRPr="00BA7962">
        <w:tab/>
        <w:t>@GetMapping("/display")</w:t>
      </w:r>
    </w:p>
    <w:p w14:paraId="3685F427" w14:textId="77777777" w:rsidR="00BA7962" w:rsidRPr="00BA7962" w:rsidRDefault="00BA7962" w:rsidP="00BA7962">
      <w:r w:rsidRPr="00BA7962">
        <w:tab/>
        <w:t xml:space="preserve">public List&lt;Student&gt; </w:t>
      </w:r>
      <w:proofErr w:type="gramStart"/>
      <w:r w:rsidRPr="00BA7962">
        <w:t>display(</w:t>
      </w:r>
      <w:proofErr w:type="gramEnd"/>
      <w:r w:rsidRPr="00BA7962">
        <w:t>){</w:t>
      </w:r>
    </w:p>
    <w:p w14:paraId="4BF44872" w14:textId="77777777" w:rsidR="00BA7962" w:rsidRPr="00BA7962" w:rsidRDefault="00BA7962" w:rsidP="00BA7962">
      <w:r w:rsidRPr="00BA7962">
        <w:tab/>
      </w:r>
      <w:r w:rsidRPr="00BA7962">
        <w:tab/>
        <w:t xml:space="preserve">return </w:t>
      </w:r>
      <w:proofErr w:type="spellStart"/>
      <w:proofErr w:type="gramStart"/>
      <w:r w:rsidRPr="00BA7962">
        <w:t>sturepo.findAll</w:t>
      </w:r>
      <w:proofErr w:type="spellEnd"/>
      <w:proofErr w:type="gramEnd"/>
      <w:r w:rsidRPr="00BA7962">
        <w:t>();</w:t>
      </w:r>
    </w:p>
    <w:p w14:paraId="758C2ACE" w14:textId="77777777" w:rsidR="00BA7962" w:rsidRPr="00BA7962" w:rsidRDefault="00BA7962" w:rsidP="00BA7962">
      <w:r w:rsidRPr="00BA7962">
        <w:tab/>
        <w:t>}</w:t>
      </w:r>
    </w:p>
    <w:p w14:paraId="1D532889" w14:textId="77777777" w:rsidR="00BA7962" w:rsidRPr="00BA7962" w:rsidRDefault="00BA7962" w:rsidP="00BA7962">
      <w:r w:rsidRPr="00BA7962">
        <w:tab/>
      </w:r>
    </w:p>
    <w:p w14:paraId="1A46C173" w14:textId="77777777" w:rsidR="00BA7962" w:rsidRPr="00BA7962" w:rsidRDefault="00BA7962" w:rsidP="00BA7962">
      <w:r w:rsidRPr="00BA7962">
        <w:tab/>
        <w:t>@GetMapping("/search/{id}")</w:t>
      </w:r>
    </w:p>
    <w:p w14:paraId="27781CAA" w14:textId="77777777" w:rsidR="00BA7962" w:rsidRPr="00BA7962" w:rsidRDefault="00BA7962" w:rsidP="00BA7962">
      <w:r w:rsidRPr="00BA7962">
        <w:tab/>
        <w:t xml:space="preserve">public Optional&lt;Student&gt; </w:t>
      </w:r>
      <w:proofErr w:type="gramStart"/>
      <w:r w:rsidRPr="00BA7962">
        <w:t>search(</w:t>
      </w:r>
      <w:proofErr w:type="gramEnd"/>
      <w:r w:rsidRPr="00BA7962">
        <w:t>@PathVariable int id){</w:t>
      </w:r>
    </w:p>
    <w:p w14:paraId="45F06EF6" w14:textId="77777777" w:rsidR="00BA7962" w:rsidRPr="00BA7962" w:rsidRDefault="00BA7962" w:rsidP="00BA7962">
      <w:r w:rsidRPr="00BA7962">
        <w:tab/>
      </w:r>
      <w:r w:rsidRPr="00BA7962">
        <w:tab/>
        <w:t xml:space="preserve">return </w:t>
      </w:r>
      <w:proofErr w:type="spellStart"/>
      <w:proofErr w:type="gramStart"/>
      <w:r w:rsidRPr="00BA7962">
        <w:t>sturepo.findById</w:t>
      </w:r>
      <w:proofErr w:type="spellEnd"/>
      <w:proofErr w:type="gramEnd"/>
      <w:r w:rsidRPr="00BA7962">
        <w:t>(id);</w:t>
      </w:r>
    </w:p>
    <w:p w14:paraId="33DDBEF7" w14:textId="77777777" w:rsidR="00BA7962" w:rsidRPr="00BA7962" w:rsidRDefault="00BA7962" w:rsidP="00BA7962">
      <w:r w:rsidRPr="00BA7962">
        <w:tab/>
      </w:r>
      <w:r w:rsidRPr="00BA7962">
        <w:tab/>
      </w:r>
    </w:p>
    <w:p w14:paraId="5CF3DD46" w14:textId="77777777" w:rsidR="00BA7962" w:rsidRPr="00BA7962" w:rsidRDefault="00BA7962" w:rsidP="00BA7962">
      <w:r w:rsidRPr="00BA7962">
        <w:tab/>
        <w:t>}</w:t>
      </w:r>
    </w:p>
    <w:p w14:paraId="127CB494" w14:textId="77777777" w:rsidR="00BA7962" w:rsidRPr="00BA7962" w:rsidRDefault="00BA7962" w:rsidP="00BA7962">
      <w:r w:rsidRPr="00BA7962">
        <w:tab/>
      </w:r>
    </w:p>
    <w:p w14:paraId="552845B1" w14:textId="77777777" w:rsidR="00BA7962" w:rsidRPr="00BA7962" w:rsidRDefault="00BA7962" w:rsidP="00BA7962">
      <w:r w:rsidRPr="00BA7962">
        <w:tab/>
        <w:t>@DeleteMapping("/delete/{id}")</w:t>
      </w:r>
    </w:p>
    <w:p w14:paraId="05066C6C" w14:textId="77777777" w:rsidR="00BA7962" w:rsidRPr="00BA7962" w:rsidRDefault="00BA7962" w:rsidP="00BA7962">
      <w:r w:rsidRPr="00BA7962">
        <w:tab/>
        <w:t xml:space="preserve">public String </w:t>
      </w:r>
      <w:proofErr w:type="gramStart"/>
      <w:r w:rsidRPr="00BA7962">
        <w:t>delete(</w:t>
      </w:r>
      <w:proofErr w:type="gramEnd"/>
      <w:r w:rsidRPr="00BA7962">
        <w:t>@PathVariable int id) {</w:t>
      </w:r>
    </w:p>
    <w:p w14:paraId="627A2BE5" w14:textId="77777777" w:rsidR="00BA7962" w:rsidRPr="00BA7962" w:rsidRDefault="00BA7962" w:rsidP="00BA7962">
      <w:r w:rsidRPr="00BA7962">
        <w:tab/>
      </w:r>
      <w:r w:rsidRPr="00BA7962">
        <w:tab/>
      </w:r>
    </w:p>
    <w:p w14:paraId="03F2E708" w14:textId="77777777" w:rsidR="00BA7962" w:rsidRPr="00BA7962" w:rsidRDefault="00BA7962" w:rsidP="00BA7962">
      <w:r w:rsidRPr="00BA7962">
        <w:tab/>
      </w:r>
      <w:r w:rsidRPr="00BA7962">
        <w:tab/>
      </w:r>
      <w:proofErr w:type="spellStart"/>
      <w:proofErr w:type="gramStart"/>
      <w:r w:rsidRPr="00BA7962">
        <w:t>sturepo.deleteById</w:t>
      </w:r>
      <w:proofErr w:type="spellEnd"/>
      <w:proofErr w:type="gramEnd"/>
      <w:r w:rsidRPr="00BA7962">
        <w:t>(id);</w:t>
      </w:r>
    </w:p>
    <w:p w14:paraId="1895D488" w14:textId="77777777" w:rsidR="00BA7962" w:rsidRPr="00BA7962" w:rsidRDefault="00BA7962" w:rsidP="00BA7962">
      <w:r w:rsidRPr="00BA7962">
        <w:tab/>
      </w:r>
      <w:r w:rsidRPr="00BA7962">
        <w:tab/>
        <w:t xml:space="preserve">return "Record </w:t>
      </w:r>
      <w:proofErr w:type="spellStart"/>
      <w:r w:rsidRPr="00BA7962">
        <w:t>deletedby</w:t>
      </w:r>
      <w:proofErr w:type="spellEnd"/>
      <w:r w:rsidRPr="00BA7962">
        <w:t>" + id;</w:t>
      </w:r>
    </w:p>
    <w:p w14:paraId="470728D7" w14:textId="77777777" w:rsidR="00BA7962" w:rsidRPr="00BA7962" w:rsidRDefault="00BA7962" w:rsidP="00BA7962">
      <w:r w:rsidRPr="00BA7962">
        <w:tab/>
        <w:t>}</w:t>
      </w:r>
    </w:p>
    <w:p w14:paraId="78B6AC39" w14:textId="77777777" w:rsidR="00BA7962" w:rsidRPr="00BA7962" w:rsidRDefault="00BA7962" w:rsidP="00BA7962">
      <w:r w:rsidRPr="00BA7962">
        <w:tab/>
      </w:r>
    </w:p>
    <w:p w14:paraId="12FA0B09" w14:textId="77777777" w:rsidR="00BA7962" w:rsidRPr="00BA7962" w:rsidRDefault="00BA7962" w:rsidP="00BA7962">
      <w:r w:rsidRPr="00BA7962">
        <w:tab/>
        <w:t>@PutMapping("/update")</w:t>
      </w:r>
    </w:p>
    <w:p w14:paraId="1D86035B" w14:textId="77777777" w:rsidR="00BA7962" w:rsidRPr="00BA7962" w:rsidRDefault="00BA7962" w:rsidP="00BA7962">
      <w:r w:rsidRPr="00BA7962">
        <w:tab/>
        <w:t xml:space="preserve">public String </w:t>
      </w:r>
      <w:proofErr w:type="gramStart"/>
      <w:r w:rsidRPr="00BA7962">
        <w:t>update(</w:t>
      </w:r>
      <w:proofErr w:type="gramEnd"/>
      <w:r w:rsidRPr="00BA7962">
        <w:t xml:space="preserve">@RequestBody Student </w:t>
      </w:r>
      <w:proofErr w:type="spellStart"/>
      <w:r w:rsidRPr="00BA7962">
        <w:t>stu</w:t>
      </w:r>
      <w:proofErr w:type="spellEnd"/>
      <w:r w:rsidRPr="00BA7962">
        <w:t>) {</w:t>
      </w:r>
    </w:p>
    <w:p w14:paraId="393B7E8B" w14:textId="77777777" w:rsidR="00BA7962" w:rsidRPr="00BA7962" w:rsidRDefault="00BA7962" w:rsidP="00BA7962">
      <w:r w:rsidRPr="00BA7962">
        <w:tab/>
      </w:r>
      <w:r w:rsidRPr="00BA7962">
        <w:tab/>
        <w:t xml:space="preserve">Student </w:t>
      </w:r>
      <w:proofErr w:type="spellStart"/>
      <w:r w:rsidRPr="00BA7962">
        <w:t>existstu</w:t>
      </w:r>
      <w:proofErr w:type="spellEnd"/>
      <w:r w:rsidRPr="00BA7962">
        <w:t>=</w:t>
      </w:r>
      <w:proofErr w:type="spellStart"/>
      <w:proofErr w:type="gramStart"/>
      <w:r w:rsidRPr="00BA7962">
        <w:t>sturepo.findById</w:t>
      </w:r>
      <w:proofErr w:type="spellEnd"/>
      <w:proofErr w:type="gramEnd"/>
      <w:r w:rsidRPr="00BA7962">
        <w:t>(</w:t>
      </w:r>
      <w:proofErr w:type="spellStart"/>
      <w:r w:rsidRPr="00BA7962">
        <w:t>stu.getId</w:t>
      </w:r>
      <w:proofErr w:type="spellEnd"/>
      <w:r w:rsidRPr="00BA7962">
        <w:t>()).get();</w:t>
      </w:r>
    </w:p>
    <w:p w14:paraId="3A727516" w14:textId="77777777" w:rsidR="00BA7962" w:rsidRPr="00BA7962" w:rsidRDefault="00BA7962" w:rsidP="00BA7962">
      <w:r w:rsidRPr="00BA7962">
        <w:tab/>
      </w:r>
      <w:r w:rsidRPr="00BA7962">
        <w:tab/>
      </w:r>
      <w:proofErr w:type="spellStart"/>
      <w:proofErr w:type="gramStart"/>
      <w:r w:rsidRPr="00BA7962">
        <w:t>existstu.setName</w:t>
      </w:r>
      <w:proofErr w:type="spellEnd"/>
      <w:proofErr w:type="gramEnd"/>
      <w:r w:rsidRPr="00BA7962">
        <w:t>(</w:t>
      </w:r>
      <w:proofErr w:type="spellStart"/>
      <w:r w:rsidRPr="00BA7962">
        <w:t>stu.getName</w:t>
      </w:r>
      <w:proofErr w:type="spellEnd"/>
      <w:r w:rsidRPr="00BA7962">
        <w:t>());</w:t>
      </w:r>
    </w:p>
    <w:p w14:paraId="5402979F" w14:textId="77777777" w:rsidR="00BA7962" w:rsidRPr="00BA7962" w:rsidRDefault="00BA7962" w:rsidP="00BA7962">
      <w:r w:rsidRPr="00BA7962">
        <w:tab/>
      </w:r>
      <w:r w:rsidRPr="00BA7962">
        <w:tab/>
      </w:r>
      <w:proofErr w:type="spellStart"/>
      <w:proofErr w:type="gramStart"/>
      <w:r w:rsidRPr="00BA7962">
        <w:t>existstu.setBranch</w:t>
      </w:r>
      <w:proofErr w:type="spellEnd"/>
      <w:proofErr w:type="gramEnd"/>
      <w:r w:rsidRPr="00BA7962">
        <w:t>(</w:t>
      </w:r>
      <w:proofErr w:type="spellStart"/>
      <w:r w:rsidRPr="00BA7962">
        <w:t>stu.getBranch</w:t>
      </w:r>
      <w:proofErr w:type="spellEnd"/>
      <w:r w:rsidRPr="00BA7962">
        <w:t>());</w:t>
      </w:r>
    </w:p>
    <w:p w14:paraId="027F854F" w14:textId="77777777" w:rsidR="00BA7962" w:rsidRPr="00BA7962" w:rsidRDefault="00BA7962" w:rsidP="00BA7962">
      <w:r w:rsidRPr="00BA7962">
        <w:tab/>
      </w:r>
      <w:r w:rsidRPr="00BA7962">
        <w:tab/>
      </w:r>
      <w:proofErr w:type="spellStart"/>
      <w:proofErr w:type="gramStart"/>
      <w:r w:rsidRPr="00BA7962">
        <w:t>sturepo.save</w:t>
      </w:r>
      <w:proofErr w:type="spellEnd"/>
      <w:proofErr w:type="gramEnd"/>
      <w:r w:rsidRPr="00BA7962">
        <w:t>(</w:t>
      </w:r>
      <w:proofErr w:type="spellStart"/>
      <w:r w:rsidRPr="00BA7962">
        <w:t>existstu</w:t>
      </w:r>
      <w:proofErr w:type="spellEnd"/>
      <w:r w:rsidRPr="00BA7962">
        <w:t>);</w:t>
      </w:r>
    </w:p>
    <w:p w14:paraId="7129D34E" w14:textId="77777777" w:rsidR="00BA7962" w:rsidRPr="00BA7962" w:rsidRDefault="00BA7962" w:rsidP="00BA7962">
      <w:r w:rsidRPr="00BA7962">
        <w:tab/>
      </w:r>
      <w:r w:rsidRPr="00BA7962">
        <w:tab/>
        <w:t>return "Record updated bi"+</w:t>
      </w:r>
      <w:proofErr w:type="spellStart"/>
      <w:proofErr w:type="gramStart"/>
      <w:r w:rsidRPr="00BA7962">
        <w:t>stu.getId</w:t>
      </w:r>
      <w:proofErr w:type="spellEnd"/>
      <w:proofErr w:type="gramEnd"/>
      <w:r w:rsidRPr="00BA7962">
        <w:t>();</w:t>
      </w:r>
    </w:p>
    <w:p w14:paraId="6C9C4C99" w14:textId="77777777" w:rsidR="00BA7962" w:rsidRPr="00BA7962" w:rsidRDefault="00BA7962" w:rsidP="00BA7962">
      <w:r w:rsidRPr="00BA7962">
        <w:tab/>
        <w:t>}</w:t>
      </w:r>
    </w:p>
    <w:p w14:paraId="433384B0" w14:textId="77777777" w:rsidR="00BA7962" w:rsidRPr="00BA7962" w:rsidRDefault="00BA7962" w:rsidP="00BA7962"/>
    <w:p w14:paraId="1A862563" w14:textId="2C1B9DC6" w:rsidR="00BA7962" w:rsidRDefault="00BA7962" w:rsidP="00BA7962">
      <w:r w:rsidRPr="00BA7962">
        <w:t>}</w:t>
      </w:r>
    </w:p>
    <w:p w14:paraId="3A809091" w14:textId="7136EA22" w:rsidR="0022091F" w:rsidRDefault="0022091F" w:rsidP="00BA7962"/>
    <w:p w14:paraId="62C103EC" w14:textId="21C07264" w:rsidR="0022091F" w:rsidRDefault="0022091F" w:rsidP="00BA7962"/>
    <w:p w14:paraId="6EF13141" w14:textId="736FA95E" w:rsidR="0022091F" w:rsidRPr="0022091F" w:rsidRDefault="0022091F" w:rsidP="00BA7962">
      <w:pPr>
        <w:rPr>
          <w:b/>
          <w:bCs/>
          <w:u w:val="single"/>
        </w:rPr>
      </w:pPr>
      <w:r w:rsidRPr="0022091F">
        <w:rPr>
          <w:b/>
          <w:bCs/>
          <w:u w:val="single"/>
        </w:rPr>
        <w:t>Student.java</w:t>
      </w:r>
    </w:p>
    <w:p w14:paraId="1DC1829F" w14:textId="23BCD0D3" w:rsidR="0022091F" w:rsidRDefault="0022091F" w:rsidP="00BA7962"/>
    <w:p w14:paraId="4CC96EA1" w14:textId="77777777" w:rsidR="0022091F" w:rsidRDefault="0022091F" w:rsidP="0022091F">
      <w:r>
        <w:lastRenderedPageBreak/>
        <w:t xml:space="preserve">package </w:t>
      </w:r>
      <w:proofErr w:type="spellStart"/>
      <w:proofErr w:type="gramStart"/>
      <w:r>
        <w:t>com.info.studentreg</w:t>
      </w:r>
      <w:proofErr w:type="gramEnd"/>
      <w:r>
        <w:t>.model</w:t>
      </w:r>
      <w:proofErr w:type="spellEnd"/>
      <w:r>
        <w:t>;</w:t>
      </w:r>
    </w:p>
    <w:p w14:paraId="66A5F353" w14:textId="77777777" w:rsidR="0022091F" w:rsidRDefault="0022091F" w:rsidP="0022091F"/>
    <w:p w14:paraId="07749305" w14:textId="77777777" w:rsidR="0022091F" w:rsidRDefault="0022091F" w:rsidP="002209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.data.annotation.Id</w:t>
      </w:r>
      <w:proofErr w:type="spellEnd"/>
      <w:r>
        <w:t>;</w:t>
      </w:r>
    </w:p>
    <w:p w14:paraId="1E38CE75" w14:textId="77777777" w:rsidR="0022091F" w:rsidRDefault="0022091F" w:rsidP="002209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.data.mongodb.core.mapping.Document</w:t>
      </w:r>
      <w:proofErr w:type="spellEnd"/>
      <w:r>
        <w:t>;</w:t>
      </w:r>
    </w:p>
    <w:p w14:paraId="0455155B" w14:textId="77777777" w:rsidR="0022091F" w:rsidRDefault="0022091F" w:rsidP="0022091F"/>
    <w:p w14:paraId="4F20F609" w14:textId="77777777" w:rsidR="0022091F" w:rsidRDefault="0022091F" w:rsidP="0022091F">
      <w:r>
        <w:t>@Document("stureg")</w:t>
      </w:r>
    </w:p>
    <w:p w14:paraId="3E8B9707" w14:textId="77777777" w:rsidR="0022091F" w:rsidRDefault="0022091F" w:rsidP="0022091F">
      <w:r>
        <w:t>public class Student {</w:t>
      </w:r>
    </w:p>
    <w:p w14:paraId="0C2DC6A1" w14:textId="77777777" w:rsidR="0022091F" w:rsidRDefault="0022091F" w:rsidP="0022091F">
      <w:r>
        <w:tab/>
      </w:r>
    </w:p>
    <w:p w14:paraId="5329D538" w14:textId="77777777" w:rsidR="0022091F" w:rsidRDefault="0022091F" w:rsidP="0022091F">
      <w:r>
        <w:tab/>
        <w:t>@Id</w:t>
      </w:r>
    </w:p>
    <w:p w14:paraId="06E5B12B" w14:textId="77777777" w:rsidR="0022091F" w:rsidRDefault="0022091F" w:rsidP="0022091F">
      <w:r>
        <w:tab/>
        <w:t>private int id;</w:t>
      </w:r>
    </w:p>
    <w:p w14:paraId="34CA80B5" w14:textId="77777777" w:rsidR="0022091F" w:rsidRDefault="0022091F" w:rsidP="0022091F">
      <w:r>
        <w:tab/>
        <w:t>private String name;</w:t>
      </w:r>
    </w:p>
    <w:p w14:paraId="57B88189" w14:textId="77777777" w:rsidR="0022091F" w:rsidRDefault="0022091F" w:rsidP="0022091F">
      <w:r>
        <w:tab/>
        <w:t>private String branch;</w:t>
      </w:r>
    </w:p>
    <w:p w14:paraId="5C4E402E" w14:textId="77777777" w:rsidR="0022091F" w:rsidRDefault="0022091F" w:rsidP="0022091F">
      <w:r>
        <w:tab/>
      </w:r>
    </w:p>
    <w:p w14:paraId="410115A1" w14:textId="77777777" w:rsidR="0022091F" w:rsidRDefault="0022091F" w:rsidP="0022091F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1A7910F" w14:textId="77777777" w:rsidR="0022091F" w:rsidRDefault="0022091F" w:rsidP="0022091F">
      <w:r>
        <w:tab/>
      </w:r>
      <w:r>
        <w:tab/>
        <w:t>return id;</w:t>
      </w:r>
    </w:p>
    <w:p w14:paraId="7474E8E7" w14:textId="77777777" w:rsidR="0022091F" w:rsidRDefault="0022091F" w:rsidP="0022091F">
      <w:r>
        <w:tab/>
        <w:t>}</w:t>
      </w:r>
    </w:p>
    <w:p w14:paraId="4417DACE" w14:textId="77777777" w:rsidR="0022091F" w:rsidRDefault="0022091F" w:rsidP="0022091F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231F876" w14:textId="77777777" w:rsidR="0022091F" w:rsidRDefault="0022091F" w:rsidP="0022091F">
      <w:r>
        <w:tab/>
      </w:r>
      <w:r>
        <w:tab/>
        <w:t>this.id = id;</w:t>
      </w:r>
    </w:p>
    <w:p w14:paraId="3215A8BA" w14:textId="77777777" w:rsidR="0022091F" w:rsidRDefault="0022091F" w:rsidP="0022091F">
      <w:r>
        <w:tab/>
        <w:t>}</w:t>
      </w:r>
    </w:p>
    <w:p w14:paraId="03F6A398" w14:textId="77777777" w:rsidR="0022091F" w:rsidRDefault="0022091F" w:rsidP="0022091F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7EE9E4A" w14:textId="77777777" w:rsidR="0022091F" w:rsidRDefault="0022091F" w:rsidP="0022091F">
      <w:r>
        <w:tab/>
      </w:r>
      <w:r>
        <w:tab/>
        <w:t>return name;</w:t>
      </w:r>
    </w:p>
    <w:p w14:paraId="083B4CD6" w14:textId="77777777" w:rsidR="0022091F" w:rsidRDefault="0022091F" w:rsidP="0022091F">
      <w:r>
        <w:tab/>
        <w:t>}</w:t>
      </w:r>
    </w:p>
    <w:p w14:paraId="65FF59F3" w14:textId="77777777" w:rsidR="0022091F" w:rsidRDefault="0022091F" w:rsidP="0022091F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02A9F90" w14:textId="77777777" w:rsidR="0022091F" w:rsidRDefault="0022091F" w:rsidP="0022091F">
      <w:r>
        <w:tab/>
      </w:r>
      <w:r>
        <w:tab/>
        <w:t>this.name = name;</w:t>
      </w:r>
    </w:p>
    <w:p w14:paraId="4E381A73" w14:textId="77777777" w:rsidR="0022091F" w:rsidRDefault="0022091F" w:rsidP="0022091F">
      <w:r>
        <w:tab/>
        <w:t>}</w:t>
      </w:r>
    </w:p>
    <w:p w14:paraId="595B7E06" w14:textId="77777777" w:rsidR="0022091F" w:rsidRDefault="0022091F" w:rsidP="0022091F">
      <w:r>
        <w:tab/>
        <w:t xml:space="preserve">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25FE9AA0" w14:textId="77777777" w:rsidR="0022091F" w:rsidRDefault="0022091F" w:rsidP="0022091F">
      <w:r>
        <w:tab/>
      </w:r>
      <w:r>
        <w:tab/>
        <w:t>return branch;</w:t>
      </w:r>
    </w:p>
    <w:p w14:paraId="337EBBED" w14:textId="77777777" w:rsidR="0022091F" w:rsidRDefault="0022091F" w:rsidP="0022091F">
      <w:r>
        <w:tab/>
        <w:t>}</w:t>
      </w:r>
    </w:p>
    <w:p w14:paraId="1FFC37BC" w14:textId="77777777" w:rsidR="0022091F" w:rsidRDefault="0022091F" w:rsidP="0022091F">
      <w:r>
        <w:tab/>
        <w:t xml:space="preserve">public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 {</w:t>
      </w:r>
    </w:p>
    <w:p w14:paraId="29F2E976" w14:textId="77777777" w:rsidR="0022091F" w:rsidRDefault="0022091F" w:rsidP="0022091F">
      <w:r>
        <w:tab/>
      </w:r>
      <w:r>
        <w:tab/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66F31640" w14:textId="77777777" w:rsidR="0022091F" w:rsidRDefault="0022091F" w:rsidP="0022091F">
      <w:r>
        <w:tab/>
        <w:t>}</w:t>
      </w:r>
    </w:p>
    <w:p w14:paraId="16A992E8" w14:textId="77777777" w:rsidR="0022091F" w:rsidRDefault="0022091F" w:rsidP="0022091F">
      <w:r>
        <w:tab/>
        <w:t>@Override</w:t>
      </w:r>
    </w:p>
    <w:p w14:paraId="02759937" w14:textId="77777777" w:rsidR="0022091F" w:rsidRDefault="0022091F" w:rsidP="0022091F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8378AB" w14:textId="77777777" w:rsidR="0022091F" w:rsidRDefault="0022091F" w:rsidP="0022091F">
      <w:r>
        <w:tab/>
      </w:r>
      <w:r>
        <w:tab/>
        <w:t>return "Student [id=" + id + ", name=" + name + ", branch=" + branch + "]";</w:t>
      </w:r>
    </w:p>
    <w:p w14:paraId="72B91FF9" w14:textId="77777777" w:rsidR="0022091F" w:rsidRDefault="0022091F" w:rsidP="0022091F">
      <w:r>
        <w:tab/>
        <w:t>}</w:t>
      </w:r>
    </w:p>
    <w:p w14:paraId="430C7AEF" w14:textId="77777777" w:rsidR="0022091F" w:rsidRDefault="0022091F" w:rsidP="0022091F">
      <w:r>
        <w:tab/>
      </w:r>
    </w:p>
    <w:p w14:paraId="50D4F6D1" w14:textId="77777777" w:rsidR="0022091F" w:rsidRDefault="0022091F" w:rsidP="0022091F">
      <w:r>
        <w:tab/>
      </w:r>
    </w:p>
    <w:p w14:paraId="150DA185" w14:textId="77777777" w:rsidR="0022091F" w:rsidRDefault="0022091F" w:rsidP="0022091F"/>
    <w:p w14:paraId="1DA3F7EF" w14:textId="06988B1C" w:rsidR="0022091F" w:rsidRDefault="0022091F" w:rsidP="0022091F">
      <w:r>
        <w:t>}</w:t>
      </w:r>
    </w:p>
    <w:p w14:paraId="251D5CB5" w14:textId="727A53AF" w:rsidR="0022091F" w:rsidRDefault="0022091F" w:rsidP="0022091F"/>
    <w:p w14:paraId="59E948CC" w14:textId="6F483536" w:rsidR="0022091F" w:rsidRPr="0022091F" w:rsidRDefault="0022091F" w:rsidP="0022091F">
      <w:pPr>
        <w:rPr>
          <w:b/>
          <w:bCs/>
          <w:u w:val="single"/>
        </w:rPr>
      </w:pPr>
      <w:r w:rsidRPr="0022091F">
        <w:rPr>
          <w:b/>
          <w:bCs/>
          <w:u w:val="single"/>
        </w:rPr>
        <w:t>Sturepo.java</w:t>
      </w:r>
    </w:p>
    <w:p w14:paraId="402E5812" w14:textId="4CF58354" w:rsidR="0022091F" w:rsidRDefault="0022091F" w:rsidP="0022091F"/>
    <w:p w14:paraId="237585B7" w14:textId="77777777" w:rsidR="0022091F" w:rsidRDefault="0022091F" w:rsidP="0022091F">
      <w:r>
        <w:t xml:space="preserve">package </w:t>
      </w:r>
      <w:proofErr w:type="spellStart"/>
      <w:proofErr w:type="gramStart"/>
      <w:r>
        <w:t>com.info.studentreg</w:t>
      </w:r>
      <w:proofErr w:type="gramEnd"/>
      <w:r>
        <w:t>.repository</w:t>
      </w:r>
      <w:proofErr w:type="spellEnd"/>
      <w:r>
        <w:t>;</w:t>
      </w:r>
    </w:p>
    <w:p w14:paraId="6E97785F" w14:textId="77777777" w:rsidR="0022091F" w:rsidRDefault="0022091F" w:rsidP="0022091F"/>
    <w:p w14:paraId="43F1CBDF" w14:textId="77777777" w:rsidR="0022091F" w:rsidRDefault="0022091F" w:rsidP="002209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.data.mongodb.repository.MongoRepository</w:t>
      </w:r>
      <w:proofErr w:type="spellEnd"/>
      <w:r>
        <w:t>;</w:t>
      </w:r>
    </w:p>
    <w:p w14:paraId="2E27117D" w14:textId="77777777" w:rsidR="0022091F" w:rsidRDefault="0022091F" w:rsidP="0022091F"/>
    <w:p w14:paraId="2BD6BC55" w14:textId="77777777" w:rsidR="0022091F" w:rsidRDefault="0022091F" w:rsidP="0022091F">
      <w:r>
        <w:t xml:space="preserve">import </w:t>
      </w:r>
      <w:proofErr w:type="spellStart"/>
      <w:proofErr w:type="gramStart"/>
      <w:r>
        <w:t>com.info.studentreg</w:t>
      </w:r>
      <w:proofErr w:type="gramEnd"/>
      <w:r>
        <w:t>.model.Student</w:t>
      </w:r>
      <w:proofErr w:type="spellEnd"/>
      <w:r>
        <w:t>;</w:t>
      </w:r>
    </w:p>
    <w:p w14:paraId="6803CD23" w14:textId="77777777" w:rsidR="0022091F" w:rsidRDefault="0022091F" w:rsidP="0022091F"/>
    <w:p w14:paraId="74E1A3C2" w14:textId="77777777" w:rsidR="0022091F" w:rsidRDefault="0022091F" w:rsidP="0022091F">
      <w:r>
        <w:lastRenderedPageBreak/>
        <w:t xml:space="preserve">public interface </w:t>
      </w:r>
      <w:proofErr w:type="spellStart"/>
      <w:r>
        <w:t>Sturepo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&lt;Student, Integer</w:t>
      </w:r>
      <w:proofErr w:type="gramStart"/>
      <w:r>
        <w:t>&gt;{</w:t>
      </w:r>
      <w:proofErr w:type="gramEnd"/>
    </w:p>
    <w:p w14:paraId="0F5446D6" w14:textId="77777777" w:rsidR="0022091F" w:rsidRDefault="0022091F" w:rsidP="0022091F"/>
    <w:p w14:paraId="01BC10BA" w14:textId="19C90485" w:rsidR="0022091F" w:rsidRDefault="0022091F" w:rsidP="0022091F">
      <w:r>
        <w:t>}</w:t>
      </w:r>
    </w:p>
    <w:p w14:paraId="4FBF1E2F" w14:textId="71F5CFEE" w:rsidR="0022091F" w:rsidRDefault="0022091F" w:rsidP="0022091F"/>
    <w:p w14:paraId="7E36DC03" w14:textId="383DEB74" w:rsidR="0022091F" w:rsidRPr="0022091F" w:rsidRDefault="0022091F" w:rsidP="0022091F">
      <w:pPr>
        <w:rPr>
          <w:b/>
          <w:bCs/>
          <w:u w:val="single"/>
        </w:rPr>
      </w:pPr>
      <w:r w:rsidRPr="0022091F">
        <w:rPr>
          <w:b/>
          <w:bCs/>
          <w:u w:val="single"/>
        </w:rPr>
        <w:t>Application properties</w:t>
      </w:r>
    </w:p>
    <w:p w14:paraId="3A7EA0AD" w14:textId="26E6D707" w:rsidR="0022091F" w:rsidRDefault="0022091F" w:rsidP="0022091F"/>
    <w:p w14:paraId="4D5F74D2" w14:textId="77777777" w:rsidR="0022091F" w:rsidRDefault="0022091F" w:rsidP="0022091F">
      <w:proofErr w:type="spellStart"/>
      <w:r>
        <w:t>spring.</w:t>
      </w:r>
      <w:proofErr w:type="gramStart"/>
      <w:r>
        <w:t>data.mongodb</w:t>
      </w:r>
      <w:proofErr w:type="gramEnd"/>
      <w:r>
        <w:t>.host</w:t>
      </w:r>
      <w:proofErr w:type="spellEnd"/>
      <w:r>
        <w:t>=localhost</w:t>
      </w:r>
    </w:p>
    <w:p w14:paraId="621185F0" w14:textId="77777777" w:rsidR="0022091F" w:rsidRDefault="0022091F" w:rsidP="0022091F"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=27017</w:t>
      </w:r>
    </w:p>
    <w:p w14:paraId="554C265F" w14:textId="1A4E8980" w:rsidR="0022091F" w:rsidRDefault="0022091F" w:rsidP="0022091F"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</w:t>
      </w:r>
      <w:proofErr w:type="spellStart"/>
      <w:r>
        <w:t>studentdb</w:t>
      </w:r>
      <w:proofErr w:type="spellEnd"/>
    </w:p>
    <w:p w14:paraId="51FDB2D0" w14:textId="0CC1C210" w:rsidR="0022091F" w:rsidRDefault="0022091F" w:rsidP="0022091F"/>
    <w:p w14:paraId="003E93E4" w14:textId="77777777" w:rsidR="0022091F" w:rsidRDefault="0022091F" w:rsidP="0022091F"/>
    <w:p w14:paraId="6568F0B6" w14:textId="77777777" w:rsidR="0022091F" w:rsidRDefault="0022091F" w:rsidP="0022091F"/>
    <w:p w14:paraId="00D3FAA5" w14:textId="05E76D08" w:rsidR="0022091F" w:rsidRPr="00BA7962" w:rsidRDefault="0022091F" w:rsidP="0022091F">
      <w:proofErr w:type="spellStart"/>
      <w:r>
        <w:t>mongodb+srv</w:t>
      </w:r>
      <w:proofErr w:type="spellEnd"/>
      <w:r>
        <w:t>://admin:&lt;password&gt;@cluster0.yjtftp2.mongodb.net/test</w:t>
      </w:r>
    </w:p>
    <w:sectPr w:rsidR="0022091F" w:rsidRPr="00BA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57360169">
    <w:abstractNumId w:val="19"/>
  </w:num>
  <w:num w:numId="2" w16cid:durableId="504131904">
    <w:abstractNumId w:val="12"/>
  </w:num>
  <w:num w:numId="3" w16cid:durableId="119343419">
    <w:abstractNumId w:val="10"/>
  </w:num>
  <w:num w:numId="4" w16cid:durableId="402489154">
    <w:abstractNumId w:val="21"/>
  </w:num>
  <w:num w:numId="5" w16cid:durableId="480199254">
    <w:abstractNumId w:val="13"/>
  </w:num>
  <w:num w:numId="6" w16cid:durableId="1040857371">
    <w:abstractNumId w:val="16"/>
  </w:num>
  <w:num w:numId="7" w16cid:durableId="608246139">
    <w:abstractNumId w:val="18"/>
  </w:num>
  <w:num w:numId="8" w16cid:durableId="1855027597">
    <w:abstractNumId w:val="9"/>
  </w:num>
  <w:num w:numId="9" w16cid:durableId="666782749">
    <w:abstractNumId w:val="7"/>
  </w:num>
  <w:num w:numId="10" w16cid:durableId="1957440501">
    <w:abstractNumId w:val="6"/>
  </w:num>
  <w:num w:numId="11" w16cid:durableId="1913346246">
    <w:abstractNumId w:val="5"/>
  </w:num>
  <w:num w:numId="12" w16cid:durableId="228806304">
    <w:abstractNumId w:val="4"/>
  </w:num>
  <w:num w:numId="13" w16cid:durableId="1118525689">
    <w:abstractNumId w:val="8"/>
  </w:num>
  <w:num w:numId="14" w16cid:durableId="2053260864">
    <w:abstractNumId w:val="3"/>
  </w:num>
  <w:num w:numId="15" w16cid:durableId="746806030">
    <w:abstractNumId w:val="2"/>
  </w:num>
  <w:num w:numId="16" w16cid:durableId="963271871">
    <w:abstractNumId w:val="1"/>
  </w:num>
  <w:num w:numId="17" w16cid:durableId="294800254">
    <w:abstractNumId w:val="0"/>
  </w:num>
  <w:num w:numId="18" w16cid:durableId="1782072577">
    <w:abstractNumId w:val="14"/>
  </w:num>
  <w:num w:numId="19" w16cid:durableId="247933450">
    <w:abstractNumId w:val="15"/>
  </w:num>
  <w:num w:numId="20" w16cid:durableId="1303538331">
    <w:abstractNumId w:val="20"/>
  </w:num>
  <w:num w:numId="21" w16cid:durableId="817917016">
    <w:abstractNumId w:val="17"/>
  </w:num>
  <w:num w:numId="22" w16cid:durableId="970938741">
    <w:abstractNumId w:val="11"/>
  </w:num>
  <w:num w:numId="23" w16cid:durableId="20794715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91"/>
    <w:rsid w:val="0022091F"/>
    <w:rsid w:val="00645252"/>
    <w:rsid w:val="006D1491"/>
    <w:rsid w:val="006D3D74"/>
    <w:rsid w:val="0083569A"/>
    <w:rsid w:val="009733E7"/>
    <w:rsid w:val="00A9204E"/>
    <w:rsid w:val="00BA7962"/>
    <w:rsid w:val="00F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B770"/>
  <w15:chartTrackingRefBased/>
  <w15:docId w15:val="{24CE7D2D-02F8-42FE-AE63-11B2049D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\AppData\Local\Microsoft\Office\16.0\DTS\en-US%7b868F4510-1240-4917-B4F5-2077E8E87A9E%7d\%7bC768E092-8545-474E-9A7F-FD3BB4DF09B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{C768E092-8545-474E-9A7F-FD3BB4DF09BE}tf02786999_win32</Template>
  <TotalTime>45</TotalTime>
  <Pages>11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2022-12-25T13:31:00Z</dcterms:created>
  <dcterms:modified xsi:type="dcterms:W3CDTF">2022-12-25T14:19:00Z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